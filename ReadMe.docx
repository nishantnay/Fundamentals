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A8" w:rsidRPr="00E26B85" w:rsidRDefault="005324CF" w:rsidP="00E26B85">
      <w:pPr>
        <w:pStyle w:val="Title"/>
      </w:pPr>
      <w:r>
        <w:t>Nishant Nayanam</w:t>
      </w:r>
    </w:p>
    <w:p w:rsidR="00141FA8" w:rsidRPr="00E26B85" w:rsidRDefault="00F00F08" w:rsidP="00E26B85">
      <w:pPr>
        <w:pStyle w:val="Subtitle"/>
      </w:pPr>
      <w:r>
        <w:t>Cell Phone</w:t>
      </w:r>
      <w:r w:rsidR="00141FA8" w:rsidRPr="00E26B85">
        <w:t>: +91-</w:t>
      </w:r>
      <w:r w:rsidR="009C2095">
        <w:t>9970464288</w:t>
      </w:r>
    </w:p>
    <w:p w:rsidR="00141FA8" w:rsidRDefault="00141FA8" w:rsidP="00141FA8">
      <w:pPr>
        <w:pStyle w:val="Subtitle"/>
      </w:pPr>
      <w:r>
        <w:t xml:space="preserve">Email: </w:t>
      </w:r>
      <w:r w:rsidR="005324CF">
        <w:t>nishantnay</w:t>
      </w:r>
      <w:r w:rsidR="009C2095">
        <w:t>anam91</w:t>
      </w:r>
      <w:r w:rsidRPr="00E26B85">
        <w:t>@</w:t>
      </w:r>
      <w:r w:rsidR="009C2095">
        <w:t>gmail</w:t>
      </w:r>
      <w:r w:rsidRPr="00E26B85">
        <w:t>.com</w:t>
      </w:r>
    </w:p>
    <w:p w:rsidR="00A14BED" w:rsidRDefault="00A14BED" w:rsidP="004449E1">
      <w:pPr>
        <w:pStyle w:val="Heading1"/>
        <w:spacing w:line="240" w:lineRule="auto"/>
        <w:ind w:left="360" w:hanging="360"/>
      </w:pPr>
      <w:r>
        <w:t>Experience</w:t>
      </w:r>
    </w:p>
    <w:p w:rsidR="00F72195" w:rsidRDefault="005324CF" w:rsidP="007A7E24">
      <w:pPr>
        <w:pStyle w:val="Bulletedlist"/>
      </w:pPr>
      <w:r>
        <w:t>7</w:t>
      </w:r>
      <w:r w:rsidR="00F72195" w:rsidRPr="00E26B85">
        <w:t xml:space="preserve"> years of </w:t>
      </w:r>
      <w:r w:rsidR="007A7E24" w:rsidRPr="007A7E24">
        <w:t>Quality Assurance and Software Testing</w:t>
      </w:r>
      <w:r w:rsidR="000B79EF">
        <w:t xml:space="preserve"> experie</w:t>
      </w:r>
      <w:r w:rsidR="00A501DB">
        <w:t>nce</w:t>
      </w:r>
      <w:r w:rsidR="007A7E24" w:rsidRPr="007A7E24">
        <w:t>.</w:t>
      </w:r>
    </w:p>
    <w:p w:rsidR="002A15C9" w:rsidRDefault="002A15C9" w:rsidP="007A7E24">
      <w:pPr>
        <w:pStyle w:val="Bulletedlist"/>
      </w:pPr>
      <w:r>
        <w:t xml:space="preserve">Hands on creating scalable, robust </w:t>
      </w:r>
      <w:r w:rsidR="00E66E07">
        <w:t xml:space="preserve">and need based </w:t>
      </w:r>
      <w:r>
        <w:t xml:space="preserve">automation test </w:t>
      </w:r>
      <w:r w:rsidR="00E66E07">
        <w:t>frameworks.</w:t>
      </w:r>
    </w:p>
    <w:p w:rsidR="002A15C9" w:rsidRPr="002A15C9" w:rsidRDefault="005547E6" w:rsidP="005547E6">
      <w:pPr>
        <w:pStyle w:val="Bulletedlist"/>
        <w:rPr>
          <w:rFonts w:ascii="Calibri" w:hAnsi="Calibri" w:cs="Mangal"/>
          <w:sz w:val="22"/>
        </w:rPr>
      </w:pPr>
      <w:r>
        <w:t xml:space="preserve">Experience in </w:t>
      </w:r>
      <w:r w:rsidR="00195BD0">
        <w:t>browser</w:t>
      </w:r>
      <w:r w:rsidR="00541C4D">
        <w:t xml:space="preserve"> automation</w:t>
      </w:r>
      <w:r w:rsidR="00195BD0">
        <w:t xml:space="preserve"> using </w:t>
      </w:r>
      <w:r>
        <w:t>Selenium</w:t>
      </w:r>
      <w:r w:rsidR="00195BD0">
        <w:t xml:space="preserve"> WebDriver</w:t>
      </w:r>
      <w:r w:rsidR="002A15C9">
        <w:t xml:space="preserve">. </w:t>
      </w:r>
    </w:p>
    <w:p w:rsidR="005547E6" w:rsidRDefault="000F786A" w:rsidP="005547E6">
      <w:pPr>
        <w:pStyle w:val="Bulletedlist"/>
        <w:rPr>
          <w:rFonts w:ascii="Calibri" w:hAnsi="Calibri" w:cs="Mangal"/>
          <w:sz w:val="22"/>
        </w:rPr>
      </w:pPr>
      <w:r>
        <w:t>Experience i</w:t>
      </w:r>
      <w:r w:rsidR="002A15C9">
        <w:t xml:space="preserve">n REST based </w:t>
      </w:r>
      <w:r w:rsidR="005547E6">
        <w:t>Web Services testing.</w:t>
      </w:r>
    </w:p>
    <w:p w:rsidR="004E6179" w:rsidRPr="007A7E24" w:rsidRDefault="004E6179" w:rsidP="00E26B85">
      <w:pPr>
        <w:pStyle w:val="Bulletedlist"/>
        <w:rPr>
          <w:bCs/>
          <w:iCs/>
        </w:rPr>
      </w:pPr>
      <w:r>
        <w:t xml:space="preserve">Domain </w:t>
      </w:r>
      <w:r w:rsidR="008A4E5C">
        <w:t>Expertise –</w:t>
      </w:r>
      <w:r w:rsidR="00374B93">
        <w:t>Finance</w:t>
      </w:r>
      <w:r w:rsidR="00D65793">
        <w:t xml:space="preserve">, </w:t>
      </w:r>
      <w:r w:rsidR="00866997">
        <w:t xml:space="preserve">Travel and </w:t>
      </w:r>
      <w:r w:rsidR="00D65793">
        <w:t>Hospitality</w:t>
      </w:r>
      <w:r w:rsidR="003F715C">
        <w:t>, HealthCare</w:t>
      </w:r>
      <w:r w:rsidR="000F786A">
        <w:t>.</w:t>
      </w:r>
    </w:p>
    <w:p w:rsidR="003464F1" w:rsidRDefault="003464F1" w:rsidP="003464F1">
      <w:pPr>
        <w:pStyle w:val="Bulletedlist"/>
      </w:pPr>
      <w:r>
        <w:t xml:space="preserve">Thorough understanding of </w:t>
      </w:r>
      <w:proofErr w:type="spellStart"/>
      <w:r w:rsidR="00E66E07">
        <w:t>SAFe</w:t>
      </w:r>
      <w:proofErr w:type="spellEnd"/>
      <w:r w:rsidR="00E66E07">
        <w:t>/ Agile m</w:t>
      </w:r>
      <w:r>
        <w:t>ethodology</w:t>
      </w:r>
      <w:r w:rsidR="00E66E07">
        <w:t xml:space="preserve"> and practices</w:t>
      </w:r>
      <w:r>
        <w:t>.</w:t>
      </w:r>
    </w:p>
    <w:p w:rsidR="00E66E07" w:rsidRDefault="00E66E07" w:rsidP="003464F1">
      <w:pPr>
        <w:pStyle w:val="Bulletedlist"/>
      </w:pPr>
      <w:r>
        <w:t>Self-sufficient but knows when to ask for help- A True team player.</w:t>
      </w:r>
    </w:p>
    <w:p w:rsidR="003464F1" w:rsidRPr="000F786A" w:rsidRDefault="003464F1" w:rsidP="003464F1">
      <w:pPr>
        <w:pStyle w:val="Bulletedlist"/>
        <w:rPr>
          <w:rFonts w:ascii="Calibri" w:hAnsi="Calibri" w:cs="Mangal"/>
          <w:sz w:val="22"/>
        </w:rPr>
      </w:pPr>
      <w:r>
        <w:t>Experienced in</w:t>
      </w:r>
      <w:r w:rsidR="00E66E07">
        <w:t xml:space="preserve"> working with different test and defect management environments</w:t>
      </w:r>
      <w:r>
        <w:t>.</w:t>
      </w:r>
    </w:p>
    <w:p w:rsidR="000F786A" w:rsidRPr="00D667E7" w:rsidRDefault="000F786A" w:rsidP="003464F1">
      <w:pPr>
        <w:pStyle w:val="Bulletedlist"/>
        <w:rPr>
          <w:rFonts w:ascii="Calibri" w:hAnsi="Calibri" w:cs="Mangal"/>
          <w:sz w:val="22"/>
        </w:rPr>
      </w:pPr>
      <w:r>
        <w:t>Experience in working</w:t>
      </w:r>
      <w:r w:rsidR="007B6A75">
        <w:t xml:space="preserve"> closely with onshore/ offshore team members along with various stakeholders including customers.</w:t>
      </w:r>
    </w:p>
    <w:p w:rsidR="007A7E24" w:rsidRDefault="007A7E24" w:rsidP="003464F1">
      <w:pPr>
        <w:pStyle w:val="Bulletedlist"/>
        <w:numPr>
          <w:ilvl w:val="0"/>
          <w:numId w:val="0"/>
        </w:numPr>
        <w:ind w:left="648"/>
        <w:rPr>
          <w:bCs/>
          <w:iCs/>
        </w:rPr>
      </w:pPr>
    </w:p>
    <w:p w:rsidR="004449E1" w:rsidRDefault="002B328A" w:rsidP="004449E1">
      <w:pPr>
        <w:pStyle w:val="Heading1"/>
        <w:spacing w:line="240" w:lineRule="auto"/>
      </w:pPr>
      <w:r>
        <w:t>Skills</w:t>
      </w:r>
    </w:p>
    <w:p w:rsidR="00C9202A" w:rsidRPr="00065890" w:rsidRDefault="00C9202A" w:rsidP="00C9202A">
      <w:pPr>
        <w:rPr>
          <w:rStyle w:val="BlueItalicinstructions"/>
        </w:rPr>
      </w:pPr>
    </w:p>
    <w:tbl>
      <w:tblPr>
        <w:tblStyle w:val="TableGrid"/>
        <w:tblW w:w="0" w:type="auto"/>
        <w:tblInd w:w="468" w:type="dxa"/>
        <w:tblLook w:val="04A0" w:firstRow="1" w:lastRow="0" w:firstColumn="1" w:lastColumn="0" w:noHBand="0" w:noVBand="1"/>
      </w:tblPr>
      <w:tblGrid>
        <w:gridCol w:w="2250"/>
        <w:gridCol w:w="6570"/>
      </w:tblGrid>
      <w:tr w:rsidR="004449E1" w:rsidTr="00065890">
        <w:trPr>
          <w:trHeight w:hRule="exact" w:val="595"/>
        </w:trPr>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6D9F1" w:themeFill="text2" w:themeFillTint="33"/>
            <w:vAlign w:val="center"/>
          </w:tcPr>
          <w:p w:rsidR="00F72195" w:rsidRPr="00F72195" w:rsidRDefault="00C9202A" w:rsidP="00065890">
            <w:pPr>
              <w:pStyle w:val="TableBody"/>
              <w:rPr>
                <w:rStyle w:val="BlueItalicinstructions"/>
              </w:rPr>
            </w:pPr>
            <w:r>
              <w:rPr>
                <w:rStyle w:val="Boldnew"/>
              </w:rPr>
              <w:t>Operating s</w:t>
            </w:r>
            <w:r w:rsidR="004449E1" w:rsidRPr="004449E1">
              <w:rPr>
                <w:rStyle w:val="Boldnew"/>
              </w:rPr>
              <w:t>ystems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rsidR="004449E1" w:rsidRPr="00E26B85" w:rsidRDefault="004449E1" w:rsidP="00577EE2">
            <w:pPr>
              <w:pStyle w:val="BodyText"/>
            </w:pPr>
            <w:r w:rsidRPr="00E26B85">
              <w:t xml:space="preserve">Windows </w:t>
            </w:r>
          </w:p>
        </w:tc>
      </w:tr>
      <w:tr w:rsidR="004449E1" w:rsidTr="00065890">
        <w:trPr>
          <w:trHeight w:hRule="exact" w:val="532"/>
        </w:trPr>
        <w:tc>
          <w:tcPr>
            <w:tcW w:w="2250" w:type="dxa"/>
            <w:tcBorders>
              <w:top w:val="single" w:sz="4" w:space="0" w:color="000000" w:themeColor="text1"/>
              <w:bottom w:val="single" w:sz="4" w:space="0" w:color="000000" w:themeColor="text1"/>
            </w:tcBorders>
            <w:shd w:val="clear" w:color="auto" w:fill="C6D9F1" w:themeFill="text2" w:themeFillTint="33"/>
            <w:vAlign w:val="center"/>
          </w:tcPr>
          <w:p w:rsidR="00E37023" w:rsidRPr="00E37023" w:rsidRDefault="004449E1" w:rsidP="00065890">
            <w:pPr>
              <w:pStyle w:val="TableBody"/>
              <w:rPr>
                <w:rStyle w:val="Boldnew"/>
                <w:b w:val="0"/>
                <w:iCs/>
                <w:color w:val="0075B0"/>
              </w:rPr>
            </w:pPr>
            <w:r w:rsidRPr="00EE50F4">
              <w:rPr>
                <w:rStyle w:val="Boldnew"/>
              </w:rPr>
              <w:t>Languages and technologies</w:t>
            </w:r>
          </w:p>
        </w:tc>
        <w:tc>
          <w:tcPr>
            <w:tcW w:w="6570" w:type="dxa"/>
            <w:tcBorders>
              <w:top w:val="single" w:sz="4" w:space="0" w:color="000000" w:themeColor="text1"/>
              <w:bottom w:val="single" w:sz="4" w:space="0" w:color="000000" w:themeColor="text1"/>
            </w:tcBorders>
            <w:vAlign w:val="center"/>
          </w:tcPr>
          <w:p w:rsidR="004449E1" w:rsidRPr="00197966" w:rsidRDefault="006B71FB" w:rsidP="008A49A5">
            <w:pPr>
              <w:pStyle w:val="BodyText"/>
            </w:pPr>
            <w:r w:rsidRPr="006B71FB">
              <w:t xml:space="preserve">JAVA, </w:t>
            </w:r>
            <w:r w:rsidR="00577EE2">
              <w:t xml:space="preserve">C#, </w:t>
            </w:r>
            <w:r w:rsidRPr="006B71FB">
              <w:t>HTML</w:t>
            </w:r>
            <w:r w:rsidR="00036C4F">
              <w:t>, CSS</w:t>
            </w:r>
          </w:p>
        </w:tc>
      </w:tr>
      <w:tr w:rsidR="006B71FB" w:rsidTr="006B71FB">
        <w:trPr>
          <w:trHeight w:hRule="exact" w:val="856"/>
        </w:trPr>
        <w:tc>
          <w:tcPr>
            <w:tcW w:w="2250" w:type="dxa"/>
            <w:tcBorders>
              <w:top w:val="single" w:sz="4" w:space="0" w:color="000000" w:themeColor="text1"/>
              <w:bottom w:val="single" w:sz="4" w:space="0" w:color="000000" w:themeColor="text1"/>
            </w:tcBorders>
            <w:shd w:val="clear" w:color="auto" w:fill="C6D9F1" w:themeFill="text2" w:themeFillTint="33"/>
            <w:vAlign w:val="center"/>
          </w:tcPr>
          <w:p w:rsidR="006B71FB" w:rsidRPr="00E37023" w:rsidRDefault="006B71FB" w:rsidP="00065890">
            <w:pPr>
              <w:pStyle w:val="TableBody"/>
              <w:rPr>
                <w:rStyle w:val="Boldnew"/>
                <w:b w:val="0"/>
                <w:iCs/>
                <w:color w:val="0075B0"/>
              </w:rPr>
            </w:pPr>
            <w:r w:rsidRPr="004449E1">
              <w:rPr>
                <w:rStyle w:val="Boldnew"/>
              </w:rPr>
              <w:t>Tools</w:t>
            </w:r>
          </w:p>
        </w:tc>
        <w:tc>
          <w:tcPr>
            <w:tcW w:w="6570" w:type="dxa"/>
            <w:tcBorders>
              <w:top w:val="single" w:sz="4" w:space="0" w:color="000000" w:themeColor="text1"/>
              <w:bottom w:val="single" w:sz="4" w:space="0" w:color="000000" w:themeColor="text1"/>
            </w:tcBorders>
            <w:vAlign w:val="center"/>
          </w:tcPr>
          <w:p w:rsidR="006B71FB" w:rsidRDefault="007522FF" w:rsidP="00036C4F">
            <w:pPr>
              <w:snapToGrid w:val="0"/>
            </w:pPr>
            <w:r>
              <w:rPr>
                <w:rFonts w:ascii="Verdana" w:hAnsi="Verdana" w:cs="Verdana"/>
              </w:rPr>
              <w:t>Selenium Web</w:t>
            </w:r>
            <w:r w:rsidR="00541C4D">
              <w:rPr>
                <w:rFonts w:ascii="Verdana" w:hAnsi="Verdana" w:cs="Verdana"/>
              </w:rPr>
              <w:t>D</w:t>
            </w:r>
            <w:r>
              <w:rPr>
                <w:rFonts w:ascii="Verdana" w:hAnsi="Verdana" w:cs="Verdana"/>
              </w:rPr>
              <w:t>river</w:t>
            </w:r>
            <w:r w:rsidR="006B71FB">
              <w:rPr>
                <w:rFonts w:ascii="Verdana" w:hAnsi="Verdana" w:cs="Verdana"/>
              </w:rPr>
              <w:t xml:space="preserve">, </w:t>
            </w:r>
            <w:r w:rsidR="00036C4F">
              <w:rPr>
                <w:rFonts w:ascii="Verdana" w:hAnsi="Verdana" w:cs="Verdana"/>
              </w:rPr>
              <w:t xml:space="preserve">RestAssured, Jenkins , </w:t>
            </w:r>
            <w:proofErr w:type="spellStart"/>
            <w:r w:rsidR="00036C4F">
              <w:rPr>
                <w:rFonts w:ascii="Verdana" w:hAnsi="Verdana" w:cs="Verdana"/>
              </w:rPr>
              <w:t>BitBucket</w:t>
            </w:r>
            <w:proofErr w:type="spellEnd"/>
            <w:r w:rsidR="00036C4F">
              <w:rPr>
                <w:rFonts w:ascii="Verdana" w:hAnsi="Verdana" w:cs="Verdana"/>
              </w:rPr>
              <w:t xml:space="preserve">, GitHub, </w:t>
            </w:r>
            <w:r w:rsidR="006B71FB">
              <w:rPr>
                <w:rFonts w:ascii="Verdana" w:hAnsi="Verdana" w:cs="Verdana"/>
              </w:rPr>
              <w:t>Eclipse</w:t>
            </w:r>
            <w:r w:rsidR="00577EE2">
              <w:rPr>
                <w:rFonts w:ascii="Verdana" w:hAnsi="Verdana" w:cs="Verdana"/>
              </w:rPr>
              <w:t>, Visual Studio</w:t>
            </w:r>
            <w:r w:rsidR="006B71FB">
              <w:rPr>
                <w:rFonts w:ascii="Verdana" w:hAnsi="Verdana" w:cs="Verdana"/>
              </w:rPr>
              <w:t>, Jira,</w:t>
            </w:r>
            <w:r w:rsidR="00036C4F">
              <w:rPr>
                <w:rFonts w:ascii="Verdana" w:hAnsi="Verdana" w:cs="Verdana"/>
              </w:rPr>
              <w:t xml:space="preserve"> </w:t>
            </w:r>
            <w:proofErr w:type="spellStart"/>
            <w:r w:rsidR="00036C4F">
              <w:rPr>
                <w:rFonts w:ascii="Verdana" w:hAnsi="Verdana" w:cs="Verdana"/>
              </w:rPr>
              <w:t>RedMine</w:t>
            </w:r>
            <w:proofErr w:type="spellEnd"/>
            <w:r w:rsidR="00036C4F">
              <w:rPr>
                <w:rFonts w:ascii="Verdana" w:hAnsi="Verdana" w:cs="Verdana"/>
              </w:rPr>
              <w:t xml:space="preserve">, </w:t>
            </w:r>
            <w:proofErr w:type="spellStart"/>
            <w:r w:rsidR="00036C4F">
              <w:rPr>
                <w:rFonts w:ascii="Verdana" w:hAnsi="Verdana" w:cs="Verdana"/>
              </w:rPr>
              <w:t>VersionOne</w:t>
            </w:r>
            <w:proofErr w:type="spellEnd"/>
            <w:r w:rsidR="00036C4F">
              <w:rPr>
                <w:rFonts w:ascii="Verdana" w:hAnsi="Verdana" w:cs="Verdana"/>
              </w:rPr>
              <w:t>,</w:t>
            </w:r>
            <w:r w:rsidR="006B71FB">
              <w:rPr>
                <w:rFonts w:ascii="Verdana" w:hAnsi="Verdana" w:cs="Verdana"/>
              </w:rPr>
              <w:t xml:space="preserve"> </w:t>
            </w:r>
            <w:r w:rsidR="00036C4F">
              <w:rPr>
                <w:rFonts w:ascii="Verdana" w:hAnsi="Verdana" w:cs="Verdana"/>
              </w:rPr>
              <w:t>Salesforce as CRM</w:t>
            </w:r>
          </w:p>
        </w:tc>
      </w:tr>
      <w:tr w:rsidR="004449E1" w:rsidTr="00065890">
        <w:trPr>
          <w:trHeight w:hRule="exact" w:val="640"/>
        </w:trPr>
        <w:tc>
          <w:tcPr>
            <w:tcW w:w="2250" w:type="dxa"/>
            <w:tcBorders>
              <w:top w:val="single" w:sz="4" w:space="0" w:color="000000" w:themeColor="text1"/>
              <w:bottom w:val="single" w:sz="4" w:space="0" w:color="000000" w:themeColor="text1"/>
            </w:tcBorders>
            <w:shd w:val="clear" w:color="auto" w:fill="C6D9F1" w:themeFill="text2" w:themeFillTint="33"/>
            <w:vAlign w:val="center"/>
          </w:tcPr>
          <w:p w:rsidR="00E37023" w:rsidRPr="00E37023" w:rsidRDefault="004449E1" w:rsidP="00065890">
            <w:pPr>
              <w:pStyle w:val="TableBody"/>
              <w:rPr>
                <w:rStyle w:val="Boldnew"/>
                <w:b w:val="0"/>
                <w:iCs/>
                <w:color w:val="0075B0"/>
              </w:rPr>
            </w:pPr>
            <w:r w:rsidRPr="004449E1">
              <w:rPr>
                <w:rStyle w:val="Boldnew"/>
              </w:rPr>
              <w:t>Databases</w:t>
            </w:r>
          </w:p>
        </w:tc>
        <w:tc>
          <w:tcPr>
            <w:tcW w:w="6570" w:type="dxa"/>
            <w:tcBorders>
              <w:top w:val="single" w:sz="4" w:space="0" w:color="000000" w:themeColor="text1"/>
              <w:bottom w:val="single" w:sz="4" w:space="0" w:color="000000" w:themeColor="text1"/>
            </w:tcBorders>
            <w:vAlign w:val="center"/>
          </w:tcPr>
          <w:p w:rsidR="004449E1" w:rsidRPr="00197966" w:rsidRDefault="007F2D17" w:rsidP="00036C4F">
            <w:pPr>
              <w:pStyle w:val="BodyText"/>
            </w:pPr>
            <w:r>
              <w:t>MyS</w:t>
            </w:r>
            <w:r w:rsidR="00036C4F">
              <w:t>QL and similar</w:t>
            </w:r>
          </w:p>
        </w:tc>
      </w:tr>
    </w:tbl>
    <w:p w:rsidR="00727400" w:rsidRDefault="00727400">
      <w:pPr>
        <w:rPr>
          <w:rFonts w:ascii="Arial" w:eastAsia="Times New Roman" w:hAnsi="Arial" w:cs="Times New Roman"/>
          <w:b/>
          <w:bCs/>
          <w:color w:val="000000" w:themeColor="text1"/>
          <w:sz w:val="24"/>
          <w:szCs w:val="28"/>
        </w:rPr>
      </w:pPr>
      <w:r>
        <w:br w:type="page"/>
      </w:r>
    </w:p>
    <w:p w:rsidR="002B328A" w:rsidRPr="004449E1" w:rsidRDefault="002B328A" w:rsidP="00727400">
      <w:pPr>
        <w:pStyle w:val="Heading1"/>
        <w:keepNext w:val="0"/>
        <w:keepLines w:val="0"/>
        <w:spacing w:line="240" w:lineRule="auto"/>
      </w:pPr>
      <w:r>
        <w:lastRenderedPageBreak/>
        <w:t>Work experience</w:t>
      </w:r>
    </w:p>
    <w:p w:rsidR="00EC6E3D" w:rsidRDefault="002B328A" w:rsidP="002B328A">
      <w:pPr>
        <w:pStyle w:val="BodyText"/>
      </w:pPr>
      <w:r w:rsidRPr="002B328A">
        <w:rPr>
          <w:rStyle w:val="Boldnew"/>
        </w:rPr>
        <w:t>Cybage Software Pvt. Ltd.</w:t>
      </w:r>
      <w:r w:rsidRPr="00DC4560">
        <w:t xml:space="preserve"> | Pune | </w:t>
      </w:r>
      <w:hyperlink r:id="rId9" w:history="1">
        <w:r w:rsidR="00EC6E3D" w:rsidRPr="00297061">
          <w:rPr>
            <w:rStyle w:val="Hyperlink"/>
          </w:rPr>
          <w:t>www.cybage.com</w:t>
        </w:r>
      </w:hyperlink>
    </w:p>
    <w:p w:rsidR="002B328A" w:rsidRPr="00197966" w:rsidRDefault="003464F1" w:rsidP="00727400">
      <w:pPr>
        <w:pStyle w:val="BodyText"/>
        <w:keepNext/>
        <w:keepLines/>
        <w:rPr>
          <w:bCs/>
          <w:iCs/>
        </w:rPr>
      </w:pPr>
      <w:r>
        <w:t>QA Analyst</w:t>
      </w:r>
    </w:p>
    <w:p w:rsidR="002B328A" w:rsidRPr="00197966" w:rsidRDefault="008A49A5" w:rsidP="009C4ADA">
      <w:pPr>
        <w:pStyle w:val="BodyText"/>
        <w:keepNext/>
        <w:keepLines/>
        <w:spacing w:after="0"/>
        <w:rPr>
          <w:bCs/>
          <w:iCs/>
        </w:rPr>
      </w:pPr>
      <w:r>
        <w:t>Oct</w:t>
      </w:r>
      <w:r w:rsidR="006D5AF9" w:rsidRPr="00197966">
        <w:t>. 201</w:t>
      </w:r>
      <w:r>
        <w:t>6</w:t>
      </w:r>
      <w:r w:rsidR="006D5AF9" w:rsidRPr="00197966">
        <w:t xml:space="preserve"> – Till date</w:t>
      </w:r>
    </w:p>
    <w:p w:rsidR="002B328A" w:rsidRDefault="002B328A" w:rsidP="00C9202A">
      <w:pPr>
        <w:spacing w:after="0"/>
      </w:pPr>
    </w:p>
    <w:p w:rsidR="00C9202A" w:rsidRDefault="00C9202A" w:rsidP="009C4ADA">
      <w:pPr>
        <w:pStyle w:val="BodyText"/>
        <w:spacing w:before="0"/>
        <w:rPr>
          <w:rStyle w:val="Boldnew"/>
        </w:rPr>
      </w:pPr>
      <w:r w:rsidRPr="00C9202A">
        <w:rPr>
          <w:rStyle w:val="Boldnew"/>
        </w:rPr>
        <w:t>Responsibilities</w:t>
      </w:r>
      <w:r w:rsidRPr="00E458F0">
        <w:t>:</w:t>
      </w:r>
    </w:p>
    <w:p w:rsidR="00DB6495" w:rsidRDefault="00346404" w:rsidP="002609AB">
      <w:pPr>
        <w:pStyle w:val="ListParagraph"/>
        <w:numPr>
          <w:ilvl w:val="0"/>
          <w:numId w:val="11"/>
        </w:numPr>
        <w:rPr>
          <w:rFonts w:ascii="Arial" w:eastAsia="Times New Roman" w:hAnsi="Arial" w:cs="Times New Roman"/>
          <w:sz w:val="20"/>
          <w:szCs w:val="24"/>
        </w:rPr>
      </w:pPr>
      <w:r>
        <w:rPr>
          <w:rFonts w:ascii="Arial" w:eastAsia="Times New Roman" w:hAnsi="Arial" w:cs="Times New Roman"/>
          <w:sz w:val="20"/>
          <w:szCs w:val="24"/>
        </w:rPr>
        <w:t>I am responsible for creating</w:t>
      </w:r>
      <w:r w:rsidR="00DB6495">
        <w:rPr>
          <w:rFonts w:ascii="Arial" w:eastAsia="Times New Roman" w:hAnsi="Arial" w:cs="Times New Roman"/>
          <w:sz w:val="20"/>
          <w:szCs w:val="24"/>
        </w:rPr>
        <w:t xml:space="preserve"> test </w:t>
      </w:r>
      <w:r w:rsidR="00DB6495" w:rsidRPr="00C73F06">
        <w:rPr>
          <w:rFonts w:ascii="Arial" w:eastAsia="Times New Roman" w:hAnsi="Arial" w:cs="Times New Roman"/>
          <w:b/>
          <w:sz w:val="20"/>
          <w:szCs w:val="24"/>
        </w:rPr>
        <w:t>automation framework</w:t>
      </w:r>
      <w:r w:rsidR="00DB6495">
        <w:rPr>
          <w:rFonts w:ascii="Arial" w:eastAsia="Times New Roman" w:hAnsi="Arial" w:cs="Times New Roman"/>
          <w:sz w:val="20"/>
          <w:szCs w:val="24"/>
        </w:rPr>
        <w:t xml:space="preserve"> </w:t>
      </w:r>
      <w:r w:rsidR="008172E6">
        <w:rPr>
          <w:rFonts w:ascii="Arial" w:eastAsia="Times New Roman" w:hAnsi="Arial" w:cs="Times New Roman"/>
          <w:sz w:val="20"/>
          <w:szCs w:val="24"/>
        </w:rPr>
        <w:t xml:space="preserve">for </w:t>
      </w:r>
      <w:r w:rsidR="008172E6" w:rsidRPr="00935C1F">
        <w:rPr>
          <w:rFonts w:ascii="Arial" w:eastAsia="Times New Roman" w:hAnsi="Arial" w:cs="Times New Roman"/>
          <w:b/>
          <w:sz w:val="20"/>
          <w:szCs w:val="24"/>
        </w:rPr>
        <w:t>Web and API</w:t>
      </w:r>
      <w:r w:rsidR="008172E6">
        <w:rPr>
          <w:rFonts w:ascii="Arial" w:eastAsia="Times New Roman" w:hAnsi="Arial" w:cs="Times New Roman"/>
          <w:sz w:val="20"/>
          <w:szCs w:val="24"/>
        </w:rPr>
        <w:t xml:space="preserve"> </w:t>
      </w:r>
      <w:r w:rsidR="002068BE">
        <w:rPr>
          <w:rFonts w:ascii="Arial" w:eastAsia="Times New Roman" w:hAnsi="Arial" w:cs="Times New Roman"/>
          <w:sz w:val="20"/>
          <w:szCs w:val="24"/>
        </w:rPr>
        <w:t xml:space="preserve">based applications </w:t>
      </w:r>
      <w:r w:rsidR="00DB6495">
        <w:rPr>
          <w:rFonts w:ascii="Arial" w:eastAsia="Times New Roman" w:hAnsi="Arial" w:cs="Times New Roman"/>
          <w:sz w:val="20"/>
          <w:szCs w:val="24"/>
        </w:rPr>
        <w:t xml:space="preserve">with </w:t>
      </w:r>
      <w:r w:rsidR="00DB6495" w:rsidRPr="00345C2E">
        <w:rPr>
          <w:rFonts w:ascii="Arial" w:eastAsia="Times New Roman" w:hAnsi="Arial" w:cs="Times New Roman"/>
          <w:sz w:val="20"/>
          <w:szCs w:val="24"/>
        </w:rPr>
        <w:t>Selenium</w:t>
      </w:r>
      <w:r w:rsidR="00DB6495">
        <w:rPr>
          <w:rFonts w:ascii="Arial" w:eastAsia="Times New Roman" w:hAnsi="Arial" w:cs="Times New Roman"/>
          <w:sz w:val="20"/>
          <w:szCs w:val="24"/>
        </w:rPr>
        <w:t xml:space="preserve"> and related technology stack.</w:t>
      </w:r>
    </w:p>
    <w:p w:rsidR="00E605DD" w:rsidRDefault="00E605DD" w:rsidP="002609AB">
      <w:pPr>
        <w:pStyle w:val="ListParagraph"/>
        <w:numPr>
          <w:ilvl w:val="0"/>
          <w:numId w:val="11"/>
        </w:numPr>
        <w:rPr>
          <w:rFonts w:ascii="Arial" w:eastAsia="Times New Roman" w:hAnsi="Arial" w:cs="Times New Roman"/>
          <w:sz w:val="20"/>
          <w:szCs w:val="24"/>
        </w:rPr>
      </w:pPr>
      <w:r>
        <w:rPr>
          <w:rFonts w:ascii="Arial" w:eastAsia="Times New Roman" w:hAnsi="Arial" w:cs="Times New Roman"/>
          <w:sz w:val="20"/>
          <w:szCs w:val="24"/>
        </w:rPr>
        <w:t xml:space="preserve">Used various tools, technologies and languages to </w:t>
      </w:r>
      <w:r w:rsidRPr="00EE5D36">
        <w:rPr>
          <w:rFonts w:ascii="Arial" w:eastAsia="Times New Roman" w:hAnsi="Arial" w:cs="Times New Roman"/>
          <w:b/>
          <w:sz w:val="20"/>
          <w:szCs w:val="24"/>
        </w:rPr>
        <w:t xml:space="preserve">create robust, scalable and reliable test framework </w:t>
      </w:r>
      <w:r>
        <w:rPr>
          <w:rFonts w:ascii="Arial" w:eastAsia="Times New Roman" w:hAnsi="Arial" w:cs="Times New Roman"/>
          <w:sz w:val="20"/>
          <w:szCs w:val="24"/>
        </w:rPr>
        <w:t xml:space="preserve">which could be used </w:t>
      </w:r>
      <w:r w:rsidRPr="00EE5D36">
        <w:rPr>
          <w:rFonts w:ascii="Arial" w:eastAsia="Times New Roman" w:hAnsi="Arial" w:cs="Times New Roman"/>
          <w:b/>
          <w:sz w:val="20"/>
          <w:szCs w:val="24"/>
        </w:rPr>
        <w:t>to test Mobile and Desktop browser</w:t>
      </w:r>
      <w:r w:rsidR="00EE5D36">
        <w:rPr>
          <w:rFonts w:ascii="Arial" w:eastAsia="Times New Roman" w:hAnsi="Arial" w:cs="Times New Roman"/>
          <w:b/>
          <w:sz w:val="20"/>
          <w:szCs w:val="24"/>
        </w:rPr>
        <w:t>s</w:t>
      </w:r>
      <w:r w:rsidR="00C65AE3">
        <w:rPr>
          <w:rFonts w:ascii="Arial" w:eastAsia="Times New Roman" w:hAnsi="Arial" w:cs="Times New Roman"/>
          <w:b/>
          <w:sz w:val="20"/>
          <w:szCs w:val="24"/>
        </w:rPr>
        <w:t xml:space="preserve"> along with</w:t>
      </w:r>
      <w:r w:rsidRPr="00EE5D36">
        <w:rPr>
          <w:rFonts w:ascii="Arial" w:eastAsia="Times New Roman" w:hAnsi="Arial" w:cs="Times New Roman"/>
          <w:b/>
          <w:sz w:val="20"/>
          <w:szCs w:val="24"/>
        </w:rPr>
        <w:t xml:space="preserve"> Web Services</w:t>
      </w:r>
      <w:r>
        <w:rPr>
          <w:rFonts w:ascii="Arial" w:eastAsia="Times New Roman" w:hAnsi="Arial" w:cs="Times New Roman"/>
          <w:sz w:val="20"/>
          <w:szCs w:val="24"/>
        </w:rPr>
        <w:t>.</w:t>
      </w:r>
    </w:p>
    <w:p w:rsidR="00346404" w:rsidRDefault="00346404" w:rsidP="002609AB">
      <w:pPr>
        <w:pStyle w:val="ListParagraph"/>
        <w:numPr>
          <w:ilvl w:val="0"/>
          <w:numId w:val="11"/>
        </w:numPr>
        <w:rPr>
          <w:rFonts w:ascii="Arial" w:eastAsia="Times New Roman" w:hAnsi="Arial" w:cs="Times New Roman"/>
          <w:sz w:val="20"/>
          <w:szCs w:val="24"/>
        </w:rPr>
      </w:pPr>
      <w:r>
        <w:rPr>
          <w:rFonts w:ascii="Arial" w:eastAsia="Times New Roman" w:hAnsi="Arial" w:cs="Times New Roman"/>
          <w:sz w:val="20"/>
          <w:szCs w:val="24"/>
        </w:rPr>
        <w:t xml:space="preserve">I am equally responsible for script failures and have to make sure to </w:t>
      </w:r>
      <w:r w:rsidR="005B29B9">
        <w:rPr>
          <w:rFonts w:ascii="Arial" w:eastAsia="Times New Roman" w:hAnsi="Arial" w:cs="Times New Roman"/>
          <w:sz w:val="20"/>
          <w:szCs w:val="24"/>
        </w:rPr>
        <w:t>fix them</w:t>
      </w:r>
      <w:r>
        <w:rPr>
          <w:rFonts w:ascii="Arial" w:eastAsia="Times New Roman" w:hAnsi="Arial" w:cs="Times New Roman"/>
          <w:sz w:val="20"/>
          <w:szCs w:val="24"/>
        </w:rPr>
        <w:t>.</w:t>
      </w:r>
    </w:p>
    <w:p w:rsidR="002609AB" w:rsidRDefault="00B71457" w:rsidP="002609AB">
      <w:pPr>
        <w:pStyle w:val="ListParagraph"/>
        <w:numPr>
          <w:ilvl w:val="0"/>
          <w:numId w:val="11"/>
        </w:numPr>
        <w:rPr>
          <w:rFonts w:ascii="Arial" w:eastAsia="Times New Roman" w:hAnsi="Arial" w:cs="Times New Roman"/>
          <w:sz w:val="20"/>
          <w:szCs w:val="24"/>
        </w:rPr>
      </w:pPr>
      <w:r>
        <w:rPr>
          <w:rFonts w:ascii="Arial" w:eastAsia="Times New Roman" w:hAnsi="Arial" w:cs="Times New Roman"/>
          <w:sz w:val="20"/>
          <w:szCs w:val="24"/>
        </w:rPr>
        <w:t xml:space="preserve">Prepared pipelines for daily build run and </w:t>
      </w:r>
      <w:r w:rsidR="005315FB">
        <w:rPr>
          <w:rFonts w:ascii="Arial" w:eastAsia="Times New Roman" w:hAnsi="Arial" w:cs="Times New Roman"/>
          <w:sz w:val="20"/>
          <w:szCs w:val="24"/>
        </w:rPr>
        <w:t>ways to publish daily test run results.</w:t>
      </w:r>
    </w:p>
    <w:p w:rsidR="00580C51" w:rsidRPr="00580C51" w:rsidRDefault="00A35B84" w:rsidP="00580C51">
      <w:pPr>
        <w:pStyle w:val="ListParagraph"/>
        <w:numPr>
          <w:ilvl w:val="0"/>
          <w:numId w:val="11"/>
        </w:numPr>
        <w:rPr>
          <w:rFonts w:ascii="Verdana" w:hAnsi="Verdana" w:cs="Verdana"/>
          <w:sz w:val="20"/>
        </w:rPr>
      </w:pPr>
      <w:r>
        <w:rPr>
          <w:rFonts w:ascii="Verdana" w:hAnsi="Verdana" w:cs="Verdana"/>
          <w:sz w:val="20"/>
        </w:rPr>
        <w:t>Enhancing/ expanding test framework for better error reporting and logging.</w:t>
      </w:r>
    </w:p>
    <w:p w:rsidR="00E33B6C" w:rsidRPr="00E46812" w:rsidRDefault="00E33B6C" w:rsidP="00154097">
      <w:pPr>
        <w:pStyle w:val="ListParagraph"/>
        <w:numPr>
          <w:ilvl w:val="0"/>
          <w:numId w:val="11"/>
        </w:numPr>
        <w:rPr>
          <w:rFonts w:ascii="Verdana" w:hAnsi="Verdana" w:cs="Verdana"/>
          <w:sz w:val="20"/>
        </w:rPr>
      </w:pPr>
      <w:r w:rsidRPr="00E46812">
        <w:rPr>
          <w:rFonts w:ascii="Verdana" w:hAnsi="Verdana" w:cs="Verdana"/>
          <w:sz w:val="20"/>
        </w:rPr>
        <w:t xml:space="preserve">Interacting with the </w:t>
      </w:r>
      <w:r w:rsidR="00A35B84">
        <w:rPr>
          <w:rFonts w:ascii="Verdana" w:hAnsi="Verdana" w:cs="Verdana"/>
          <w:sz w:val="20"/>
        </w:rPr>
        <w:t>customers</w:t>
      </w:r>
      <w:r w:rsidRPr="00E46812">
        <w:rPr>
          <w:rFonts w:ascii="Verdana" w:hAnsi="Verdana" w:cs="Verdana"/>
          <w:sz w:val="20"/>
        </w:rPr>
        <w:t>.</w:t>
      </w:r>
      <w:r>
        <w:rPr>
          <w:rFonts w:ascii="Verdana" w:hAnsi="Verdana" w:cs="Verdana"/>
          <w:sz w:val="20"/>
        </w:rPr>
        <w:t xml:space="preserve"> At times hosting status meetings with c</w:t>
      </w:r>
      <w:r w:rsidR="008F14BB">
        <w:rPr>
          <w:rFonts w:ascii="Verdana" w:hAnsi="Verdana" w:cs="Verdana"/>
          <w:sz w:val="20"/>
        </w:rPr>
        <w:t>ustomer</w:t>
      </w:r>
      <w:r>
        <w:rPr>
          <w:rFonts w:ascii="Verdana" w:hAnsi="Verdana" w:cs="Verdana"/>
          <w:sz w:val="20"/>
        </w:rPr>
        <w:t>.</w:t>
      </w:r>
    </w:p>
    <w:p w:rsidR="00E33B6C" w:rsidRPr="00E46812" w:rsidRDefault="00E33B6C" w:rsidP="00154097">
      <w:pPr>
        <w:pStyle w:val="ListParagraph"/>
        <w:numPr>
          <w:ilvl w:val="0"/>
          <w:numId w:val="11"/>
        </w:numPr>
        <w:rPr>
          <w:rFonts w:ascii="Verdana" w:hAnsi="Verdana" w:cs="Verdana"/>
          <w:sz w:val="20"/>
        </w:rPr>
      </w:pPr>
      <w:r w:rsidRPr="0049273A">
        <w:rPr>
          <w:rFonts w:ascii="Verdana" w:hAnsi="Verdana" w:cs="Verdana"/>
          <w:sz w:val="20"/>
        </w:rPr>
        <w:t>Analyzing and preparing various test execution reports.</w:t>
      </w:r>
    </w:p>
    <w:p w:rsidR="00E33B6C" w:rsidRDefault="00581863" w:rsidP="00154097">
      <w:pPr>
        <w:pStyle w:val="ListParagraph"/>
        <w:numPr>
          <w:ilvl w:val="0"/>
          <w:numId w:val="11"/>
        </w:numPr>
        <w:rPr>
          <w:rFonts w:ascii="Verdana" w:hAnsi="Verdana" w:cs="Verdana"/>
          <w:sz w:val="20"/>
        </w:rPr>
      </w:pPr>
      <w:r>
        <w:rPr>
          <w:rFonts w:ascii="Verdana" w:hAnsi="Verdana" w:cs="Verdana"/>
          <w:sz w:val="20"/>
        </w:rPr>
        <w:t>Participating</w:t>
      </w:r>
      <w:r w:rsidR="00440DD6">
        <w:rPr>
          <w:rFonts w:ascii="Verdana" w:hAnsi="Verdana" w:cs="Verdana"/>
          <w:sz w:val="20"/>
        </w:rPr>
        <w:t xml:space="preserve"> in</w:t>
      </w:r>
      <w:r w:rsidR="00E33B6C" w:rsidRPr="00E46812">
        <w:rPr>
          <w:rFonts w:ascii="Verdana" w:hAnsi="Verdana" w:cs="Verdana"/>
          <w:sz w:val="20"/>
        </w:rPr>
        <w:t xml:space="preserve"> daily scrums</w:t>
      </w:r>
      <w:r w:rsidR="008F14BB">
        <w:rPr>
          <w:rFonts w:ascii="Verdana" w:hAnsi="Verdana" w:cs="Verdana"/>
          <w:sz w:val="20"/>
        </w:rPr>
        <w:t xml:space="preserve">, </w:t>
      </w:r>
      <w:r w:rsidR="00E33B6C" w:rsidRPr="00F50413">
        <w:rPr>
          <w:rFonts w:ascii="Verdana" w:hAnsi="Verdana" w:cs="Verdana"/>
          <w:sz w:val="20"/>
        </w:rPr>
        <w:t>sprint</w:t>
      </w:r>
      <w:r w:rsidR="008F14BB">
        <w:rPr>
          <w:rFonts w:ascii="Verdana" w:hAnsi="Verdana" w:cs="Verdana"/>
          <w:sz w:val="20"/>
        </w:rPr>
        <w:t xml:space="preserve"> and PI</w:t>
      </w:r>
      <w:r w:rsidR="00E33B6C" w:rsidRPr="00F50413">
        <w:rPr>
          <w:rFonts w:ascii="Verdana" w:hAnsi="Verdana" w:cs="Verdana"/>
          <w:sz w:val="20"/>
        </w:rPr>
        <w:t xml:space="preserve"> planning.</w:t>
      </w:r>
    </w:p>
    <w:p w:rsidR="00E33B6C" w:rsidRPr="002609AB" w:rsidRDefault="00E33B6C" w:rsidP="00154097">
      <w:pPr>
        <w:pStyle w:val="ListParagraph"/>
        <w:rPr>
          <w:rFonts w:ascii="Arial" w:eastAsia="Times New Roman" w:hAnsi="Arial" w:cs="Times New Roman"/>
          <w:sz w:val="20"/>
          <w:szCs w:val="24"/>
        </w:rPr>
      </w:pPr>
    </w:p>
    <w:p w:rsidR="00C9202A" w:rsidRDefault="00C9202A" w:rsidP="00C9202A">
      <w:pPr>
        <w:pStyle w:val="Bulletedlist"/>
        <w:numPr>
          <w:ilvl w:val="0"/>
          <w:numId w:val="0"/>
        </w:numPr>
        <w:ind w:left="648" w:hanging="360"/>
      </w:pPr>
    </w:p>
    <w:p w:rsidR="00D90A30" w:rsidRDefault="00D90A30" w:rsidP="00C9202A">
      <w:pPr>
        <w:pStyle w:val="Bulletedlist"/>
        <w:numPr>
          <w:ilvl w:val="0"/>
          <w:numId w:val="0"/>
        </w:numPr>
        <w:ind w:left="648" w:hanging="360"/>
      </w:pPr>
    </w:p>
    <w:p w:rsidR="00C9202A" w:rsidRPr="00C9202A" w:rsidRDefault="00A35B84" w:rsidP="00C9202A">
      <w:pPr>
        <w:pStyle w:val="BodyText"/>
      </w:pPr>
      <w:r>
        <w:rPr>
          <w:rStyle w:val="Boldnew"/>
        </w:rPr>
        <w:t>Persistent</w:t>
      </w:r>
      <w:r w:rsidR="001328F1" w:rsidRPr="001328F1">
        <w:rPr>
          <w:rStyle w:val="Boldnew"/>
        </w:rPr>
        <w:t xml:space="preserve"> Systems</w:t>
      </w:r>
      <w:r>
        <w:rPr>
          <w:rStyle w:val="Boldnew"/>
        </w:rPr>
        <w:t xml:space="preserve"> Ltd</w:t>
      </w:r>
      <w:r w:rsidR="00C9202A" w:rsidRPr="004F2E41">
        <w:t xml:space="preserve">| </w:t>
      </w:r>
      <w:r w:rsidR="002609AB">
        <w:t>Pune</w:t>
      </w:r>
      <w:r w:rsidR="00C9202A" w:rsidRPr="004F2E41">
        <w:t xml:space="preserve"> |</w:t>
      </w:r>
      <w:r w:rsidR="00C9202A" w:rsidRPr="00C9202A">
        <w:t xml:space="preserve"> </w:t>
      </w:r>
      <w:r>
        <w:rPr>
          <w:rStyle w:val="Hyperlink"/>
        </w:rPr>
        <w:t>http://www.persistent</w:t>
      </w:r>
      <w:r w:rsidR="002609AB" w:rsidRPr="002609AB">
        <w:rPr>
          <w:rStyle w:val="Hyperlink"/>
        </w:rPr>
        <w:t>.com/</w:t>
      </w:r>
    </w:p>
    <w:p w:rsidR="009C4ADA" w:rsidRPr="009C4ADA" w:rsidRDefault="00A35B84" w:rsidP="009C4ADA">
      <w:pPr>
        <w:pStyle w:val="BodyText"/>
      </w:pPr>
      <w:r>
        <w:t>Senior Software Engineer</w:t>
      </w:r>
    </w:p>
    <w:p w:rsidR="00C9202A" w:rsidRDefault="00A35B84" w:rsidP="009C4ADA">
      <w:pPr>
        <w:pStyle w:val="BodyText"/>
        <w:spacing w:before="0"/>
      </w:pPr>
      <w:r>
        <w:t>Oct</w:t>
      </w:r>
      <w:r w:rsidR="00C349DE" w:rsidRPr="004F2E41">
        <w:t>. 201</w:t>
      </w:r>
      <w:r>
        <w:t>3</w:t>
      </w:r>
      <w:r w:rsidR="00C9202A" w:rsidRPr="004F2E41">
        <w:t xml:space="preserve"> – </w:t>
      </w:r>
      <w:r>
        <w:t>Oct</w:t>
      </w:r>
      <w:r w:rsidR="00E35EEE">
        <w:t xml:space="preserve"> 201</w:t>
      </w:r>
      <w:r>
        <w:t>6</w:t>
      </w:r>
    </w:p>
    <w:p w:rsidR="00C349DE" w:rsidRPr="00C349DE" w:rsidRDefault="00C349DE" w:rsidP="00C349DE">
      <w:pPr>
        <w:spacing w:after="0" w:line="240" w:lineRule="auto"/>
      </w:pPr>
    </w:p>
    <w:p w:rsidR="001328F1" w:rsidRDefault="00A35B84" w:rsidP="001328F1">
      <w:pPr>
        <w:pStyle w:val="BodyText"/>
        <w:spacing w:before="0"/>
        <w:rPr>
          <w:rStyle w:val="Hyperlink"/>
        </w:rPr>
      </w:pPr>
      <w:r>
        <w:rPr>
          <w:rStyle w:val="Boldnew"/>
        </w:rPr>
        <w:t>BNT Soft</w:t>
      </w:r>
      <w:r w:rsidR="004F2E41">
        <w:rPr>
          <w:rStyle w:val="Boldnew"/>
        </w:rPr>
        <w:t xml:space="preserve"> </w:t>
      </w:r>
      <w:r w:rsidR="00C349DE" w:rsidRPr="004F2E41">
        <w:t xml:space="preserve">| </w:t>
      </w:r>
      <w:r w:rsidR="001328F1">
        <w:t>Pune</w:t>
      </w:r>
      <w:r w:rsidR="001328F1" w:rsidRPr="004F2E41">
        <w:t xml:space="preserve"> |</w:t>
      </w:r>
      <w:r w:rsidR="001328F1" w:rsidRPr="00C9202A">
        <w:t xml:space="preserve"> </w:t>
      </w:r>
      <w:r w:rsidR="00B735FD">
        <w:t>http://bnt-soft.com</w:t>
      </w:r>
    </w:p>
    <w:p w:rsidR="009C4ADA" w:rsidRPr="009C4ADA" w:rsidRDefault="000C1BE9" w:rsidP="001328F1">
      <w:pPr>
        <w:pStyle w:val="BodyText"/>
        <w:spacing w:before="0"/>
      </w:pPr>
      <w:r>
        <w:t>QA Engineer</w:t>
      </w:r>
    </w:p>
    <w:p w:rsidR="00C349DE" w:rsidRPr="004F2E41" w:rsidRDefault="00A35B84" w:rsidP="009C4ADA">
      <w:pPr>
        <w:pStyle w:val="BodyText"/>
        <w:spacing w:after="0"/>
        <w:rPr>
          <w:bCs/>
          <w:iCs/>
        </w:rPr>
      </w:pPr>
      <w:r>
        <w:t>Dec</w:t>
      </w:r>
      <w:r w:rsidR="00C349DE" w:rsidRPr="004F2E41">
        <w:t>. 201</w:t>
      </w:r>
      <w:r>
        <w:t>1</w:t>
      </w:r>
      <w:r w:rsidR="00C349DE" w:rsidRPr="004F2E41">
        <w:t xml:space="preserve"> – </w:t>
      </w:r>
      <w:r>
        <w:t>Oct</w:t>
      </w:r>
      <w:r w:rsidR="00C349DE" w:rsidRPr="004F2E41">
        <w:t xml:space="preserve"> 201</w:t>
      </w:r>
      <w:r>
        <w:t>3</w:t>
      </w:r>
    </w:p>
    <w:p w:rsidR="00F17936" w:rsidRDefault="00F17936" w:rsidP="00E458F0">
      <w:pPr>
        <w:pStyle w:val="Heading1"/>
        <w:spacing w:line="240" w:lineRule="auto"/>
      </w:pPr>
    </w:p>
    <w:p w:rsidR="00002359" w:rsidRDefault="00002359">
      <w:pPr>
        <w:rPr>
          <w:rFonts w:ascii="Arial" w:eastAsia="Times New Roman" w:hAnsi="Arial" w:cs="Times New Roman"/>
          <w:b/>
          <w:bCs/>
          <w:color w:val="000000" w:themeColor="text1"/>
          <w:sz w:val="24"/>
          <w:szCs w:val="28"/>
        </w:rPr>
      </w:pPr>
    </w:p>
    <w:p w:rsidR="00F9098D" w:rsidRDefault="00F9098D">
      <w:pPr>
        <w:rPr>
          <w:rFonts w:ascii="Arial" w:eastAsia="Times New Roman" w:hAnsi="Arial" w:cs="Times New Roman"/>
          <w:b/>
          <w:bCs/>
          <w:color w:val="000000" w:themeColor="text1"/>
          <w:sz w:val="24"/>
          <w:szCs w:val="28"/>
        </w:rPr>
      </w:pPr>
      <w:r>
        <w:br w:type="page"/>
      </w:r>
    </w:p>
    <w:p w:rsidR="00E458F0" w:rsidRPr="004449E1" w:rsidRDefault="00E458F0" w:rsidP="00E458F0">
      <w:pPr>
        <w:pStyle w:val="Heading1"/>
        <w:spacing w:line="240" w:lineRule="auto"/>
      </w:pPr>
      <w:r>
        <w:lastRenderedPageBreak/>
        <w:t>Project experience</w:t>
      </w:r>
    </w:p>
    <w:p w:rsidR="00630D09" w:rsidRDefault="00630D09" w:rsidP="00630D09">
      <w:pPr>
        <w:pStyle w:val="ProjectName"/>
        <w:numPr>
          <w:ilvl w:val="0"/>
          <w:numId w:val="0"/>
        </w:numPr>
        <w:ind w:left="360" w:hanging="360"/>
      </w:pPr>
    </w:p>
    <w:p w:rsidR="00036C4F" w:rsidRDefault="00036C4F" w:rsidP="00036C4F">
      <w:pPr>
        <w:pStyle w:val="ProjectName"/>
      </w:pPr>
      <w:r>
        <w:t xml:space="preserve">Project name: </w:t>
      </w:r>
      <w:proofErr w:type="spellStart"/>
      <w:r>
        <w:t>LaQuinta</w:t>
      </w:r>
      <w:proofErr w:type="spellEnd"/>
      <w:r>
        <w:t xml:space="preserve"> Hospitality</w:t>
      </w:r>
    </w:p>
    <w:p w:rsidR="00036C4F" w:rsidRDefault="00036C4F" w:rsidP="00036C4F">
      <w:pPr>
        <w:pStyle w:val="BodyText"/>
        <w:ind w:left="360"/>
      </w:pPr>
      <w:r w:rsidRPr="007D0498">
        <w:rPr>
          <w:rStyle w:val="Heading2Char"/>
          <w:rFonts w:eastAsiaTheme="minorHAnsi"/>
        </w:rPr>
        <w:t>Client:</w:t>
      </w:r>
      <w:r>
        <w:rPr>
          <w:b/>
          <w:color w:val="000000" w:themeColor="text1"/>
          <w:szCs w:val="26"/>
        </w:rPr>
        <w:t xml:space="preserve"> </w:t>
      </w:r>
      <w:r>
        <w:t>La Quinta Inns and Suites.</w:t>
      </w:r>
    </w:p>
    <w:p w:rsidR="00036C4F" w:rsidRDefault="00036C4F" w:rsidP="00036C4F">
      <w:pPr>
        <w:pStyle w:val="BodyText"/>
        <w:ind w:left="360"/>
      </w:pPr>
      <w:r w:rsidRPr="007D0498">
        <w:rPr>
          <w:rStyle w:val="Heading2Char"/>
          <w:rFonts w:eastAsiaTheme="minorHAnsi"/>
        </w:rPr>
        <w:t>Domain:</w:t>
      </w:r>
      <w:r>
        <w:rPr>
          <w:b/>
          <w:color w:val="000000" w:themeColor="text1"/>
          <w:szCs w:val="26"/>
        </w:rPr>
        <w:t xml:space="preserve"> </w:t>
      </w:r>
      <w:r>
        <w:t>Hospitality</w:t>
      </w:r>
    </w:p>
    <w:p w:rsidR="00036C4F" w:rsidRPr="00D80525" w:rsidRDefault="00036C4F" w:rsidP="00036C4F">
      <w:pPr>
        <w:pStyle w:val="BodyText"/>
        <w:ind w:left="360"/>
      </w:pPr>
      <w:r w:rsidRPr="007D0498">
        <w:rPr>
          <w:rStyle w:val="Boldnew"/>
        </w:rPr>
        <w:t>Project description</w:t>
      </w:r>
      <w:r w:rsidRPr="007D0498">
        <w:t>:</w:t>
      </w:r>
      <w:r>
        <w:t xml:space="preserve"> </w:t>
      </w:r>
      <w:r w:rsidRPr="00D80525">
        <w:t xml:space="preserve">With over 950 chains of hotels, </w:t>
      </w:r>
      <w:proofErr w:type="spellStart"/>
      <w:r w:rsidRPr="00D80525">
        <w:t>LaQuinta</w:t>
      </w:r>
      <w:proofErr w:type="spellEnd"/>
      <w:r w:rsidRPr="00D80525">
        <w:t xml:space="preserve"> has been in the top position of hotel industries to server people worldwide. We as their IT partners were responsible to test end to end application and maintain the trust of their customers. With two different web application deployed for Mobile and Desktop browsers, automation team has responsibility to test both and assert good quality of software application. </w:t>
      </w:r>
    </w:p>
    <w:p w:rsidR="00036C4F" w:rsidRPr="007D0498" w:rsidRDefault="00036C4F" w:rsidP="00036C4F">
      <w:pPr>
        <w:pStyle w:val="Heading2"/>
        <w:spacing w:before="0"/>
        <w:ind w:left="360"/>
      </w:pPr>
      <w:r w:rsidRPr="007D0498">
        <w:rPr>
          <w:rStyle w:val="Boldnew"/>
          <w:b/>
          <w:bCs/>
        </w:rPr>
        <w:t>Roles and responsibilities</w:t>
      </w:r>
      <w:r w:rsidRPr="007D0498">
        <w:t>:</w:t>
      </w:r>
    </w:p>
    <w:p w:rsidR="00036C4F" w:rsidRDefault="00036C4F" w:rsidP="00036C4F">
      <w:pPr>
        <w:pStyle w:val="ProjectName"/>
        <w:numPr>
          <w:ilvl w:val="0"/>
          <w:numId w:val="17"/>
        </w:numPr>
        <w:rPr>
          <w:rFonts w:eastAsia="Times New Roman" w:cs="Times New Roman"/>
          <w:b w:val="0"/>
          <w:szCs w:val="24"/>
        </w:rPr>
      </w:pPr>
      <w:r>
        <w:rPr>
          <w:rFonts w:eastAsia="Times New Roman" w:cs="Times New Roman"/>
          <w:b w:val="0"/>
          <w:szCs w:val="24"/>
        </w:rPr>
        <w:t xml:space="preserve">Created scaled and hybrid test </w:t>
      </w:r>
      <w:r w:rsidRPr="00C52D46">
        <w:rPr>
          <w:rFonts w:eastAsia="Times New Roman" w:cs="Times New Roman"/>
          <w:szCs w:val="24"/>
        </w:rPr>
        <w:t>automation framework</w:t>
      </w:r>
      <w:r>
        <w:rPr>
          <w:rFonts w:eastAsia="Times New Roman" w:cs="Times New Roman"/>
          <w:b w:val="0"/>
          <w:szCs w:val="24"/>
        </w:rPr>
        <w:t xml:space="preserve"> for </w:t>
      </w:r>
      <w:r w:rsidRPr="00EE5341">
        <w:rPr>
          <w:rFonts w:eastAsia="Times New Roman" w:cs="Times New Roman"/>
          <w:szCs w:val="24"/>
        </w:rPr>
        <w:t>browsers</w:t>
      </w:r>
      <w:r>
        <w:rPr>
          <w:rFonts w:eastAsia="Times New Roman" w:cs="Times New Roman"/>
          <w:b w:val="0"/>
          <w:szCs w:val="24"/>
        </w:rPr>
        <w:t xml:space="preserve"> along with </w:t>
      </w:r>
      <w:proofErr w:type="spellStart"/>
      <w:r w:rsidRPr="00CD6F23">
        <w:rPr>
          <w:rFonts w:eastAsia="Times New Roman" w:cs="Times New Roman"/>
          <w:szCs w:val="24"/>
        </w:rPr>
        <w:t>WebServices</w:t>
      </w:r>
      <w:proofErr w:type="spellEnd"/>
      <w:r>
        <w:rPr>
          <w:rFonts w:eastAsia="Times New Roman" w:cs="Times New Roman"/>
          <w:b w:val="0"/>
          <w:szCs w:val="24"/>
        </w:rPr>
        <w:t xml:space="preserve"> testing.</w:t>
      </w:r>
    </w:p>
    <w:p w:rsidR="00036C4F" w:rsidRDefault="00036C4F" w:rsidP="00036C4F">
      <w:pPr>
        <w:pStyle w:val="ProjectName"/>
        <w:numPr>
          <w:ilvl w:val="0"/>
          <w:numId w:val="17"/>
        </w:numPr>
        <w:rPr>
          <w:rFonts w:eastAsia="Times New Roman" w:cs="Times New Roman"/>
          <w:b w:val="0"/>
          <w:szCs w:val="24"/>
        </w:rPr>
      </w:pPr>
      <w:r>
        <w:rPr>
          <w:rFonts w:eastAsia="Times New Roman" w:cs="Times New Roman"/>
          <w:b w:val="0"/>
          <w:szCs w:val="24"/>
        </w:rPr>
        <w:t xml:space="preserve">Harnessed the power of </w:t>
      </w:r>
      <w:r w:rsidRPr="00EE5341">
        <w:rPr>
          <w:rFonts w:eastAsia="Times New Roman" w:cs="Times New Roman"/>
          <w:szCs w:val="24"/>
        </w:rPr>
        <w:t>Perfecto Mobiles</w:t>
      </w:r>
      <w:r>
        <w:rPr>
          <w:rFonts w:eastAsia="Times New Roman" w:cs="Times New Roman"/>
          <w:b w:val="0"/>
          <w:szCs w:val="24"/>
        </w:rPr>
        <w:t xml:space="preserve"> [Leading </w:t>
      </w:r>
      <w:r w:rsidRPr="00405426">
        <w:rPr>
          <w:rFonts w:eastAsia="Times New Roman" w:cs="Times New Roman"/>
          <w:szCs w:val="24"/>
        </w:rPr>
        <w:t>Cloud Based</w:t>
      </w:r>
      <w:r>
        <w:rPr>
          <w:rFonts w:eastAsia="Times New Roman" w:cs="Times New Roman"/>
          <w:b w:val="0"/>
          <w:szCs w:val="24"/>
        </w:rPr>
        <w:t xml:space="preserve"> Real Browser Stack] to test script on real browsers. </w:t>
      </w:r>
    </w:p>
    <w:p w:rsidR="00036C4F" w:rsidRDefault="00036C4F" w:rsidP="00036C4F">
      <w:pPr>
        <w:pStyle w:val="ProjectName"/>
        <w:numPr>
          <w:ilvl w:val="0"/>
          <w:numId w:val="17"/>
        </w:numPr>
        <w:rPr>
          <w:rFonts w:eastAsia="Times New Roman" w:cs="Times New Roman"/>
          <w:b w:val="0"/>
          <w:szCs w:val="24"/>
        </w:rPr>
      </w:pPr>
      <w:r>
        <w:rPr>
          <w:rFonts w:eastAsia="Times New Roman" w:cs="Times New Roman"/>
          <w:b w:val="0"/>
          <w:szCs w:val="24"/>
        </w:rPr>
        <w:t>Pipelined the daily test execution using Jenkins.</w:t>
      </w:r>
    </w:p>
    <w:p w:rsidR="00036C4F" w:rsidRPr="00AB6835" w:rsidRDefault="00036C4F" w:rsidP="00036C4F">
      <w:pPr>
        <w:pStyle w:val="ProjectName"/>
        <w:numPr>
          <w:ilvl w:val="0"/>
          <w:numId w:val="17"/>
        </w:numPr>
        <w:rPr>
          <w:rFonts w:eastAsia="Times New Roman" w:cs="Times New Roman"/>
          <w:b w:val="0"/>
          <w:szCs w:val="24"/>
        </w:rPr>
      </w:pPr>
      <w:r>
        <w:rPr>
          <w:rFonts w:eastAsia="Times New Roman" w:cs="Times New Roman"/>
          <w:b w:val="0"/>
          <w:szCs w:val="24"/>
        </w:rPr>
        <w:t xml:space="preserve">Used </w:t>
      </w:r>
      <w:proofErr w:type="spellStart"/>
      <w:r w:rsidRPr="00EE5341">
        <w:rPr>
          <w:rFonts w:eastAsia="Times New Roman" w:cs="Times New Roman"/>
          <w:szCs w:val="24"/>
        </w:rPr>
        <w:t>TestNG</w:t>
      </w:r>
      <w:proofErr w:type="spellEnd"/>
      <w:r>
        <w:rPr>
          <w:rFonts w:eastAsia="Times New Roman" w:cs="Times New Roman"/>
          <w:b w:val="0"/>
          <w:szCs w:val="24"/>
        </w:rPr>
        <w:t xml:space="preserve"> as test controller and </w:t>
      </w:r>
      <w:r w:rsidRPr="00EE5341">
        <w:rPr>
          <w:rFonts w:eastAsia="Times New Roman" w:cs="Times New Roman"/>
          <w:szCs w:val="24"/>
        </w:rPr>
        <w:t>Maven</w:t>
      </w:r>
      <w:r>
        <w:rPr>
          <w:rFonts w:eastAsia="Times New Roman" w:cs="Times New Roman"/>
          <w:b w:val="0"/>
          <w:szCs w:val="24"/>
        </w:rPr>
        <w:t xml:space="preserve"> as build management tool to make testing process quite easy.</w:t>
      </w:r>
    </w:p>
    <w:p w:rsidR="00036C4F" w:rsidRDefault="00036C4F" w:rsidP="00036C4F">
      <w:pPr>
        <w:pStyle w:val="ProjectName"/>
        <w:numPr>
          <w:ilvl w:val="0"/>
          <w:numId w:val="17"/>
        </w:numPr>
        <w:rPr>
          <w:rFonts w:eastAsia="Times New Roman" w:cs="Times New Roman"/>
          <w:b w:val="0"/>
          <w:szCs w:val="24"/>
        </w:rPr>
      </w:pPr>
      <w:r w:rsidRPr="00AB6835">
        <w:rPr>
          <w:rFonts w:eastAsia="Times New Roman" w:cs="Times New Roman"/>
          <w:b w:val="0"/>
          <w:szCs w:val="24"/>
        </w:rPr>
        <w:t>Identified and groomed test cases to be a candidate for automation.</w:t>
      </w:r>
    </w:p>
    <w:p w:rsidR="00036C4F" w:rsidRPr="00AB6835" w:rsidRDefault="00036C4F" w:rsidP="00036C4F">
      <w:pPr>
        <w:pStyle w:val="ProjectName"/>
        <w:numPr>
          <w:ilvl w:val="0"/>
          <w:numId w:val="17"/>
        </w:numPr>
        <w:rPr>
          <w:rFonts w:eastAsia="Times New Roman" w:cs="Times New Roman"/>
          <w:b w:val="0"/>
          <w:szCs w:val="24"/>
        </w:rPr>
      </w:pPr>
      <w:r>
        <w:rPr>
          <w:rFonts w:eastAsia="Times New Roman" w:cs="Times New Roman"/>
          <w:b w:val="0"/>
          <w:szCs w:val="24"/>
        </w:rPr>
        <w:t xml:space="preserve">Could </w:t>
      </w:r>
      <w:r w:rsidRPr="003F2B62">
        <w:rPr>
          <w:rFonts w:eastAsia="Times New Roman" w:cs="Times New Roman"/>
          <w:szCs w:val="24"/>
        </w:rPr>
        <w:t>achieve</w:t>
      </w:r>
      <w:r>
        <w:rPr>
          <w:rFonts w:eastAsia="Times New Roman" w:cs="Times New Roman"/>
          <w:b w:val="0"/>
          <w:szCs w:val="24"/>
        </w:rPr>
        <w:t xml:space="preserve"> </w:t>
      </w:r>
      <w:r>
        <w:rPr>
          <w:rFonts w:eastAsia="Times New Roman" w:cs="Times New Roman"/>
          <w:szCs w:val="24"/>
        </w:rPr>
        <w:t>97+</w:t>
      </w:r>
      <w:r w:rsidRPr="003F2B62">
        <w:rPr>
          <w:rFonts w:eastAsia="Times New Roman" w:cs="Times New Roman"/>
          <w:szCs w:val="24"/>
        </w:rPr>
        <w:t xml:space="preserve"> % of test script success</w:t>
      </w:r>
      <w:r>
        <w:rPr>
          <w:rFonts w:eastAsia="Times New Roman" w:cs="Times New Roman"/>
          <w:b w:val="0"/>
          <w:szCs w:val="24"/>
        </w:rPr>
        <w:t xml:space="preserve"> rate with a total of around 1000 test cases. </w:t>
      </w:r>
    </w:p>
    <w:p w:rsidR="00036C4F" w:rsidRPr="00AB6835" w:rsidRDefault="00036C4F" w:rsidP="00036C4F">
      <w:pPr>
        <w:pStyle w:val="ProjectName"/>
        <w:numPr>
          <w:ilvl w:val="0"/>
          <w:numId w:val="17"/>
        </w:numPr>
        <w:rPr>
          <w:rFonts w:eastAsia="Times New Roman" w:cs="Times New Roman"/>
          <w:b w:val="0"/>
          <w:szCs w:val="24"/>
        </w:rPr>
      </w:pPr>
      <w:r w:rsidRPr="00AB6835">
        <w:rPr>
          <w:rFonts w:eastAsia="Times New Roman" w:cs="Times New Roman"/>
          <w:b w:val="0"/>
          <w:szCs w:val="24"/>
        </w:rPr>
        <w:t xml:space="preserve">Explaining and helping team members understand </w:t>
      </w:r>
      <w:r>
        <w:rPr>
          <w:rFonts w:eastAsia="Times New Roman" w:cs="Times New Roman"/>
          <w:b w:val="0"/>
          <w:szCs w:val="24"/>
        </w:rPr>
        <w:t xml:space="preserve">and </w:t>
      </w:r>
      <w:r w:rsidRPr="00C52D46">
        <w:rPr>
          <w:rFonts w:eastAsia="Times New Roman" w:cs="Times New Roman"/>
          <w:szCs w:val="24"/>
        </w:rPr>
        <w:t>troubleshoot</w:t>
      </w:r>
      <w:r>
        <w:rPr>
          <w:rFonts w:eastAsia="Times New Roman" w:cs="Times New Roman"/>
          <w:b w:val="0"/>
          <w:szCs w:val="24"/>
        </w:rPr>
        <w:t xml:space="preserve"> test automation </w:t>
      </w:r>
      <w:r w:rsidRPr="00AB6835">
        <w:rPr>
          <w:rFonts w:eastAsia="Times New Roman" w:cs="Times New Roman"/>
          <w:b w:val="0"/>
          <w:szCs w:val="24"/>
        </w:rPr>
        <w:t>framework.</w:t>
      </w:r>
    </w:p>
    <w:p w:rsidR="00036C4F" w:rsidRPr="00AB6835" w:rsidRDefault="00036C4F" w:rsidP="00036C4F">
      <w:pPr>
        <w:pStyle w:val="ProjectName"/>
        <w:numPr>
          <w:ilvl w:val="0"/>
          <w:numId w:val="17"/>
        </w:numPr>
        <w:rPr>
          <w:rFonts w:eastAsia="Times New Roman" w:cs="Times New Roman"/>
          <w:b w:val="0"/>
          <w:szCs w:val="24"/>
        </w:rPr>
      </w:pPr>
      <w:r w:rsidRPr="00AB6835">
        <w:rPr>
          <w:rFonts w:eastAsia="Times New Roman" w:cs="Times New Roman"/>
          <w:b w:val="0"/>
          <w:szCs w:val="24"/>
        </w:rPr>
        <w:t>Executing test case and sending execution test reports to stakeholders.</w:t>
      </w:r>
    </w:p>
    <w:p w:rsidR="00036C4F" w:rsidRPr="00AB6835" w:rsidRDefault="00036C4F" w:rsidP="00036C4F">
      <w:pPr>
        <w:pStyle w:val="ProjectName"/>
        <w:numPr>
          <w:ilvl w:val="0"/>
          <w:numId w:val="17"/>
        </w:numPr>
        <w:rPr>
          <w:rFonts w:eastAsia="Times New Roman" w:cs="Times New Roman"/>
          <w:b w:val="0"/>
          <w:szCs w:val="24"/>
        </w:rPr>
      </w:pPr>
      <w:r w:rsidRPr="00AB6835">
        <w:rPr>
          <w:rFonts w:eastAsia="Times New Roman" w:cs="Times New Roman"/>
          <w:b w:val="0"/>
          <w:szCs w:val="24"/>
        </w:rPr>
        <w:t>Participating in Daily Scrum and Off Shore meeting.</w:t>
      </w:r>
    </w:p>
    <w:p w:rsidR="00036C4F" w:rsidRDefault="00036C4F" w:rsidP="00036C4F">
      <w:pPr>
        <w:pStyle w:val="ProjectName"/>
        <w:numPr>
          <w:ilvl w:val="0"/>
          <w:numId w:val="17"/>
        </w:numPr>
      </w:pPr>
      <w:r w:rsidRPr="00AB6835">
        <w:rPr>
          <w:rFonts w:eastAsia="Times New Roman" w:cs="Times New Roman"/>
          <w:b w:val="0"/>
          <w:szCs w:val="24"/>
        </w:rPr>
        <w:t>Update functional team with any new observation or Defects found in execution.</w:t>
      </w:r>
    </w:p>
    <w:p w:rsidR="00036C4F" w:rsidRDefault="00036C4F" w:rsidP="00036C4F">
      <w:pPr>
        <w:pStyle w:val="ProjectName"/>
        <w:numPr>
          <w:ilvl w:val="0"/>
          <w:numId w:val="0"/>
        </w:numPr>
        <w:ind w:left="720"/>
      </w:pPr>
    </w:p>
    <w:p w:rsidR="00E458F0" w:rsidRPr="00516FA8" w:rsidRDefault="00E458F0" w:rsidP="007B5F0A">
      <w:pPr>
        <w:pStyle w:val="ProjectName"/>
      </w:pPr>
      <w:r w:rsidRPr="00516FA8">
        <w:t xml:space="preserve">Project name: </w:t>
      </w:r>
      <w:r w:rsidR="005C79F7">
        <w:t>Amadeus (</w:t>
      </w:r>
      <w:proofErr w:type="spellStart"/>
      <w:r w:rsidR="005C79F7">
        <w:t>Delphi.fdc</w:t>
      </w:r>
      <w:proofErr w:type="spellEnd"/>
      <w:r w:rsidR="005C79F7">
        <w:t>)</w:t>
      </w:r>
    </w:p>
    <w:p w:rsidR="00F9575F" w:rsidRDefault="00F9575F" w:rsidP="00516FA8">
      <w:pPr>
        <w:pStyle w:val="BodyText"/>
        <w:ind w:left="360"/>
        <w:rPr>
          <w:rStyle w:val="Heading2Char"/>
          <w:rFonts w:eastAsiaTheme="minorHAnsi"/>
        </w:rPr>
      </w:pPr>
    </w:p>
    <w:p w:rsidR="003751DE" w:rsidRDefault="00166FF5" w:rsidP="00765865">
      <w:pPr>
        <w:pStyle w:val="BodyText"/>
        <w:ind w:left="360"/>
      </w:pPr>
      <w:r w:rsidRPr="007D0498">
        <w:rPr>
          <w:rStyle w:val="Heading2Char"/>
          <w:rFonts w:eastAsiaTheme="minorHAnsi"/>
        </w:rPr>
        <w:t>Client:</w:t>
      </w:r>
      <w:r>
        <w:rPr>
          <w:b/>
          <w:color w:val="000000" w:themeColor="text1"/>
          <w:szCs w:val="26"/>
        </w:rPr>
        <w:t xml:space="preserve"> </w:t>
      </w:r>
      <w:r w:rsidR="003751DE" w:rsidRPr="003751DE">
        <w:t>Amadeus Hospitality Americas Inc.</w:t>
      </w:r>
    </w:p>
    <w:p w:rsidR="00765865" w:rsidRDefault="00166FF5" w:rsidP="00765865">
      <w:pPr>
        <w:pStyle w:val="BodyText"/>
        <w:ind w:left="360"/>
      </w:pPr>
      <w:r w:rsidRPr="007D0498">
        <w:rPr>
          <w:rStyle w:val="Heading2Char"/>
          <w:rFonts w:eastAsiaTheme="minorHAnsi"/>
        </w:rPr>
        <w:t>Domain:</w:t>
      </w:r>
      <w:r>
        <w:rPr>
          <w:b/>
          <w:color w:val="000000" w:themeColor="text1"/>
          <w:szCs w:val="26"/>
        </w:rPr>
        <w:t xml:space="preserve"> </w:t>
      </w:r>
      <w:r w:rsidR="00F9575F">
        <w:t>Hospitality</w:t>
      </w:r>
    </w:p>
    <w:p w:rsidR="00E458F0" w:rsidRPr="007D0498" w:rsidRDefault="00E458F0" w:rsidP="005C79F7">
      <w:pPr>
        <w:pStyle w:val="BodyText"/>
        <w:ind w:firstLine="360"/>
      </w:pPr>
      <w:r w:rsidRPr="007D0498">
        <w:rPr>
          <w:rStyle w:val="Boldnew"/>
        </w:rPr>
        <w:t>Project description</w:t>
      </w:r>
      <w:r w:rsidRPr="007D0498">
        <w:t>:</w:t>
      </w:r>
    </w:p>
    <w:p w:rsidR="00765865" w:rsidRDefault="00F9575F" w:rsidP="00D33F35">
      <w:pPr>
        <w:pStyle w:val="Heading2"/>
        <w:spacing w:before="0"/>
        <w:ind w:left="360"/>
        <w:rPr>
          <w:rStyle w:val="Boldnew"/>
          <w:color w:val="auto"/>
          <w:szCs w:val="24"/>
        </w:rPr>
      </w:pPr>
      <w:r w:rsidRPr="00F9575F">
        <w:rPr>
          <w:b w:val="0"/>
          <w:bCs w:val="0"/>
          <w:color w:val="auto"/>
          <w:szCs w:val="24"/>
        </w:rPr>
        <w:t>Amadeus offers the hospitality industry solutions for reservations, sales and catering, property management and operations, all focused on a better end-to-end experience for guests, employees, managers, owners and partners.</w:t>
      </w:r>
      <w:r w:rsidRPr="00F9575F">
        <w:rPr>
          <w:rStyle w:val="Boldnew"/>
          <w:color w:val="auto"/>
          <w:szCs w:val="24"/>
        </w:rPr>
        <w:t xml:space="preserve"> </w:t>
      </w:r>
    </w:p>
    <w:p w:rsidR="00E458F0" w:rsidRDefault="00E458F0" w:rsidP="00D33F35">
      <w:pPr>
        <w:pStyle w:val="Heading2"/>
        <w:spacing w:before="0"/>
        <w:ind w:left="360"/>
      </w:pPr>
      <w:r w:rsidRPr="007D0498">
        <w:rPr>
          <w:rStyle w:val="Boldnew"/>
          <w:b/>
          <w:bCs/>
        </w:rPr>
        <w:t>Roles and responsibilities</w:t>
      </w:r>
      <w:r w:rsidRPr="007D0498">
        <w:t>:</w:t>
      </w:r>
    </w:p>
    <w:p w:rsidR="006D74AE" w:rsidRPr="006D74AE" w:rsidRDefault="006D74AE" w:rsidP="006D74AE">
      <w:pPr>
        <w:pStyle w:val="ProjectName"/>
        <w:numPr>
          <w:ilvl w:val="0"/>
          <w:numId w:val="17"/>
        </w:numPr>
        <w:rPr>
          <w:rFonts w:eastAsia="Times New Roman" w:cs="Times New Roman"/>
          <w:b w:val="0"/>
          <w:szCs w:val="24"/>
        </w:rPr>
      </w:pPr>
      <w:r w:rsidRPr="006D74AE">
        <w:rPr>
          <w:rFonts w:eastAsia="Times New Roman" w:cs="Times New Roman"/>
          <w:b w:val="0"/>
          <w:szCs w:val="24"/>
        </w:rPr>
        <w:t>End to end functional and Non-functional testing for S&amp;C and lead management applications.</w:t>
      </w:r>
    </w:p>
    <w:p w:rsidR="006D74AE" w:rsidRPr="006D74AE" w:rsidRDefault="006D74AE" w:rsidP="006D74AE">
      <w:pPr>
        <w:pStyle w:val="ProjectName"/>
        <w:numPr>
          <w:ilvl w:val="0"/>
          <w:numId w:val="17"/>
        </w:numPr>
        <w:rPr>
          <w:rFonts w:eastAsia="Times New Roman" w:cs="Times New Roman"/>
          <w:b w:val="0"/>
          <w:szCs w:val="24"/>
        </w:rPr>
      </w:pPr>
      <w:r w:rsidRPr="00FD4716">
        <w:rPr>
          <w:rFonts w:eastAsia="Times New Roman" w:cs="Times New Roman"/>
          <w:szCs w:val="24"/>
        </w:rPr>
        <w:t>Automation Framework development</w:t>
      </w:r>
      <w:r w:rsidRPr="006D74AE">
        <w:rPr>
          <w:rFonts w:eastAsia="Times New Roman" w:cs="Times New Roman"/>
          <w:b w:val="0"/>
          <w:szCs w:val="24"/>
        </w:rPr>
        <w:t xml:space="preserve"> for Salesforce based Sales and Cat</w:t>
      </w:r>
      <w:r w:rsidR="006B7362">
        <w:rPr>
          <w:rFonts w:eastAsia="Times New Roman" w:cs="Times New Roman"/>
          <w:b w:val="0"/>
          <w:szCs w:val="24"/>
        </w:rPr>
        <w:t>ering application using Selenium</w:t>
      </w:r>
      <w:r w:rsidRPr="006D74AE">
        <w:rPr>
          <w:rFonts w:eastAsia="Times New Roman" w:cs="Times New Roman"/>
          <w:b w:val="0"/>
          <w:szCs w:val="24"/>
        </w:rPr>
        <w:t xml:space="preserve">. </w:t>
      </w:r>
    </w:p>
    <w:p w:rsidR="006D74AE" w:rsidRPr="006D74AE" w:rsidRDefault="006D74AE" w:rsidP="006D74AE">
      <w:pPr>
        <w:pStyle w:val="ProjectName"/>
        <w:numPr>
          <w:ilvl w:val="0"/>
          <w:numId w:val="17"/>
        </w:numPr>
        <w:rPr>
          <w:rFonts w:eastAsia="Times New Roman" w:cs="Times New Roman"/>
          <w:b w:val="0"/>
          <w:szCs w:val="24"/>
        </w:rPr>
      </w:pPr>
      <w:r w:rsidRPr="006D74AE">
        <w:rPr>
          <w:rFonts w:eastAsia="Times New Roman" w:cs="Times New Roman"/>
          <w:b w:val="0"/>
          <w:szCs w:val="24"/>
        </w:rPr>
        <w:t xml:space="preserve">Test management using Microsoft </w:t>
      </w:r>
      <w:proofErr w:type="spellStart"/>
      <w:r w:rsidRPr="006D74AE">
        <w:rPr>
          <w:rFonts w:eastAsia="Times New Roman" w:cs="Times New Roman"/>
          <w:b w:val="0"/>
          <w:szCs w:val="24"/>
        </w:rPr>
        <w:t>MSTest</w:t>
      </w:r>
      <w:proofErr w:type="spellEnd"/>
      <w:r w:rsidRPr="006D74AE">
        <w:rPr>
          <w:rFonts w:eastAsia="Times New Roman" w:cs="Times New Roman"/>
          <w:b w:val="0"/>
          <w:szCs w:val="24"/>
        </w:rPr>
        <w:t xml:space="preserve"> Unit Testing framework. </w:t>
      </w:r>
    </w:p>
    <w:p w:rsidR="006D74AE" w:rsidRPr="006D74AE" w:rsidRDefault="006D74AE" w:rsidP="006D74AE">
      <w:pPr>
        <w:pStyle w:val="ProjectName"/>
        <w:numPr>
          <w:ilvl w:val="0"/>
          <w:numId w:val="17"/>
        </w:numPr>
        <w:rPr>
          <w:rFonts w:eastAsia="Times New Roman" w:cs="Times New Roman"/>
          <w:b w:val="0"/>
          <w:szCs w:val="24"/>
        </w:rPr>
      </w:pPr>
      <w:r w:rsidRPr="006D74AE">
        <w:rPr>
          <w:rFonts w:eastAsia="Times New Roman" w:cs="Times New Roman"/>
          <w:b w:val="0"/>
          <w:szCs w:val="24"/>
        </w:rPr>
        <w:lastRenderedPageBreak/>
        <w:t>Seed Utility for effective migration of Salesforce data from one org to another having different namespaces.</w:t>
      </w:r>
    </w:p>
    <w:p w:rsidR="006D74AE" w:rsidRPr="006D74AE" w:rsidRDefault="006D74AE" w:rsidP="006D74AE">
      <w:pPr>
        <w:pStyle w:val="ProjectName"/>
        <w:numPr>
          <w:ilvl w:val="0"/>
          <w:numId w:val="17"/>
        </w:numPr>
        <w:rPr>
          <w:rFonts w:eastAsia="Times New Roman" w:cs="Times New Roman"/>
          <w:b w:val="0"/>
          <w:szCs w:val="24"/>
        </w:rPr>
      </w:pPr>
      <w:r w:rsidRPr="006D74AE">
        <w:rPr>
          <w:rFonts w:eastAsia="Times New Roman" w:cs="Times New Roman"/>
          <w:b w:val="0"/>
          <w:szCs w:val="24"/>
        </w:rPr>
        <w:t>Continuous monitoring of daily TFS test builds and refactor the test scripts in case of failure</w:t>
      </w:r>
    </w:p>
    <w:p w:rsidR="00FD4716" w:rsidRPr="00FD4716" w:rsidRDefault="006D74AE" w:rsidP="006D74AE">
      <w:pPr>
        <w:pStyle w:val="ProjectName"/>
        <w:numPr>
          <w:ilvl w:val="0"/>
          <w:numId w:val="17"/>
        </w:numPr>
        <w:rPr>
          <w:rFonts w:eastAsia="Times New Roman" w:cs="Times New Roman"/>
          <w:b w:val="0"/>
          <w:szCs w:val="24"/>
        </w:rPr>
      </w:pPr>
      <w:r w:rsidRPr="00FD4716">
        <w:rPr>
          <w:rFonts w:eastAsia="Times New Roman" w:cs="Times New Roman"/>
          <w:szCs w:val="24"/>
        </w:rPr>
        <w:t>Scaled Agile Framework for high collaboration</w:t>
      </w:r>
    </w:p>
    <w:p w:rsidR="006D74AE" w:rsidRPr="00FD4716" w:rsidRDefault="006D74AE" w:rsidP="006D74AE">
      <w:pPr>
        <w:pStyle w:val="ProjectName"/>
        <w:numPr>
          <w:ilvl w:val="0"/>
          <w:numId w:val="17"/>
        </w:numPr>
        <w:rPr>
          <w:rFonts w:eastAsia="Times New Roman" w:cs="Times New Roman"/>
          <w:b w:val="0"/>
          <w:szCs w:val="24"/>
        </w:rPr>
      </w:pPr>
      <w:r w:rsidRPr="00FD4716">
        <w:rPr>
          <w:rFonts w:eastAsia="Times New Roman" w:cs="Times New Roman"/>
          <w:b w:val="0"/>
          <w:szCs w:val="24"/>
        </w:rPr>
        <w:t xml:space="preserve">Creation of </w:t>
      </w:r>
      <w:r w:rsidRPr="00FD4716">
        <w:rPr>
          <w:rFonts w:eastAsia="Times New Roman" w:cs="Times New Roman"/>
          <w:szCs w:val="24"/>
        </w:rPr>
        <w:t>frozen build definitions</w:t>
      </w:r>
      <w:r w:rsidRPr="00FD4716">
        <w:rPr>
          <w:rFonts w:eastAsia="Times New Roman" w:cs="Times New Roman"/>
          <w:b w:val="0"/>
          <w:szCs w:val="24"/>
        </w:rPr>
        <w:t xml:space="preserve"> along with </w:t>
      </w:r>
      <w:r w:rsidRPr="00FD4716">
        <w:rPr>
          <w:rFonts w:eastAsia="Times New Roman" w:cs="Times New Roman"/>
          <w:szCs w:val="24"/>
        </w:rPr>
        <w:t>streamlined process for daily run</w:t>
      </w:r>
      <w:r w:rsidRPr="00FD4716">
        <w:rPr>
          <w:rFonts w:eastAsia="Times New Roman" w:cs="Times New Roman"/>
          <w:b w:val="0"/>
          <w:szCs w:val="24"/>
        </w:rPr>
        <w:t>. Enhanced Test coverage &amp; Improved quality of deliverables using automation coding standards and to get the test scripts robust in nature.</w:t>
      </w:r>
    </w:p>
    <w:p w:rsidR="006D74AE" w:rsidRPr="006D74AE" w:rsidRDefault="006D74AE" w:rsidP="006D74AE">
      <w:pPr>
        <w:pStyle w:val="ProjectName"/>
        <w:numPr>
          <w:ilvl w:val="0"/>
          <w:numId w:val="17"/>
        </w:numPr>
        <w:rPr>
          <w:rFonts w:eastAsia="Times New Roman" w:cs="Times New Roman"/>
          <w:b w:val="0"/>
          <w:szCs w:val="24"/>
        </w:rPr>
      </w:pPr>
      <w:r w:rsidRPr="006D74AE">
        <w:rPr>
          <w:rFonts w:eastAsia="Times New Roman" w:cs="Times New Roman"/>
          <w:b w:val="0"/>
          <w:szCs w:val="24"/>
        </w:rPr>
        <w:t xml:space="preserve">Target org data creation became </w:t>
      </w:r>
      <w:r w:rsidR="00FD4716" w:rsidRPr="006D74AE">
        <w:rPr>
          <w:rFonts w:eastAsia="Times New Roman" w:cs="Times New Roman"/>
          <w:b w:val="0"/>
          <w:szCs w:val="24"/>
        </w:rPr>
        <w:t>simpler</w:t>
      </w:r>
      <w:r w:rsidRPr="006D74AE">
        <w:rPr>
          <w:rFonts w:eastAsia="Times New Roman" w:cs="Times New Roman"/>
          <w:b w:val="0"/>
          <w:szCs w:val="24"/>
        </w:rPr>
        <w:t xml:space="preserve"> with new utility tool.</w:t>
      </w:r>
    </w:p>
    <w:p w:rsidR="006D74AE" w:rsidRPr="006D74AE" w:rsidRDefault="006D74AE" w:rsidP="006D74AE">
      <w:pPr>
        <w:pStyle w:val="ProjectName"/>
        <w:numPr>
          <w:ilvl w:val="0"/>
          <w:numId w:val="17"/>
        </w:numPr>
        <w:rPr>
          <w:rFonts w:eastAsia="Times New Roman" w:cs="Times New Roman"/>
          <w:b w:val="0"/>
          <w:szCs w:val="24"/>
        </w:rPr>
      </w:pPr>
      <w:r w:rsidRPr="006D74AE">
        <w:rPr>
          <w:rFonts w:eastAsia="Times New Roman" w:cs="Times New Roman"/>
          <w:b w:val="0"/>
          <w:szCs w:val="24"/>
        </w:rPr>
        <w:t xml:space="preserve">As a team, </w:t>
      </w:r>
      <w:r w:rsidRPr="00FD4716">
        <w:rPr>
          <w:rFonts w:eastAsia="Times New Roman" w:cs="Times New Roman"/>
          <w:szCs w:val="24"/>
        </w:rPr>
        <w:t>No. of Test Scripts Automated:  1800+</w:t>
      </w:r>
    </w:p>
    <w:p w:rsidR="006D74AE" w:rsidRPr="00FD4716" w:rsidRDefault="006D74AE" w:rsidP="006D74AE">
      <w:pPr>
        <w:pStyle w:val="ProjectName"/>
        <w:numPr>
          <w:ilvl w:val="0"/>
          <w:numId w:val="17"/>
        </w:numPr>
        <w:rPr>
          <w:rFonts w:eastAsia="Times New Roman" w:cs="Times New Roman"/>
          <w:szCs w:val="24"/>
        </w:rPr>
      </w:pPr>
      <w:r w:rsidRPr="00FD4716">
        <w:rPr>
          <w:rFonts w:eastAsia="Times New Roman" w:cs="Times New Roman"/>
          <w:szCs w:val="24"/>
        </w:rPr>
        <w:t>Automation Pass Rate : 97%</w:t>
      </w:r>
    </w:p>
    <w:p w:rsidR="006D74AE" w:rsidRPr="006D74AE" w:rsidRDefault="006D74AE" w:rsidP="006D74AE">
      <w:pPr>
        <w:pStyle w:val="ProjectName"/>
        <w:numPr>
          <w:ilvl w:val="0"/>
          <w:numId w:val="17"/>
        </w:numPr>
        <w:rPr>
          <w:rFonts w:eastAsia="Times New Roman" w:cs="Times New Roman"/>
          <w:b w:val="0"/>
          <w:szCs w:val="24"/>
        </w:rPr>
      </w:pPr>
      <w:r w:rsidRPr="006D74AE">
        <w:rPr>
          <w:rFonts w:eastAsia="Times New Roman" w:cs="Times New Roman"/>
          <w:b w:val="0"/>
          <w:szCs w:val="24"/>
        </w:rPr>
        <w:t>Regression suite automation coverage achieved: 91.89%</w:t>
      </w:r>
    </w:p>
    <w:p w:rsidR="00F719D5" w:rsidRDefault="00F719D5" w:rsidP="00F719D5">
      <w:pPr>
        <w:pStyle w:val="ProjectName"/>
        <w:numPr>
          <w:ilvl w:val="0"/>
          <w:numId w:val="0"/>
        </w:numPr>
        <w:ind w:left="720"/>
        <w:rPr>
          <w:bCs/>
          <w:iCs/>
        </w:rPr>
      </w:pPr>
    </w:p>
    <w:p w:rsidR="008138AE" w:rsidRDefault="008138AE" w:rsidP="008138AE">
      <w:pPr>
        <w:pStyle w:val="Bulletedlist"/>
        <w:numPr>
          <w:ilvl w:val="0"/>
          <w:numId w:val="0"/>
        </w:numPr>
        <w:ind w:left="1080"/>
        <w:rPr>
          <w:bCs/>
          <w:iCs/>
        </w:rPr>
      </w:pPr>
    </w:p>
    <w:p w:rsidR="008138AE" w:rsidRDefault="008138AE" w:rsidP="008138AE">
      <w:pPr>
        <w:pStyle w:val="ProjectName"/>
        <w:numPr>
          <w:ilvl w:val="0"/>
          <w:numId w:val="0"/>
        </w:numPr>
        <w:ind w:left="360" w:hanging="360"/>
      </w:pPr>
    </w:p>
    <w:p w:rsidR="00F9575F" w:rsidRPr="007D3100" w:rsidRDefault="00F9575F" w:rsidP="007D3100">
      <w:pPr>
        <w:pStyle w:val="ProjectName"/>
        <w:ind w:left="360"/>
      </w:pPr>
      <w:r w:rsidRPr="007D3100">
        <w:t xml:space="preserve">Project name: </w:t>
      </w:r>
      <w:r w:rsidR="00DD61AC" w:rsidRPr="007D3100">
        <w:t xml:space="preserve">ECM </w:t>
      </w:r>
      <w:r w:rsidR="004967C9" w:rsidRPr="007D3100">
        <w:t>[Electronic</w:t>
      </w:r>
      <w:r w:rsidR="00DD61AC" w:rsidRPr="007D3100">
        <w:t xml:space="preserve"> Content </w:t>
      </w:r>
      <w:r w:rsidR="004967C9" w:rsidRPr="007D3100">
        <w:t>Management]</w:t>
      </w:r>
    </w:p>
    <w:p w:rsidR="00F9575F" w:rsidRDefault="00F9575F" w:rsidP="00F9575F">
      <w:pPr>
        <w:pStyle w:val="BodyText"/>
        <w:ind w:left="360"/>
      </w:pPr>
      <w:r w:rsidRPr="007D0498">
        <w:rPr>
          <w:rStyle w:val="Heading2Char"/>
          <w:rFonts w:eastAsiaTheme="minorHAnsi"/>
        </w:rPr>
        <w:t>Domain:</w:t>
      </w:r>
      <w:r>
        <w:rPr>
          <w:b/>
          <w:color w:val="000000" w:themeColor="text1"/>
          <w:szCs w:val="26"/>
        </w:rPr>
        <w:t xml:space="preserve"> </w:t>
      </w:r>
      <w:r w:rsidR="008D634B">
        <w:t>HealthCare</w:t>
      </w:r>
    </w:p>
    <w:p w:rsidR="00F9575F" w:rsidRPr="007D0498" w:rsidRDefault="00F9575F" w:rsidP="00F9575F">
      <w:pPr>
        <w:pStyle w:val="Heading2"/>
        <w:ind w:left="360"/>
      </w:pPr>
      <w:r w:rsidRPr="007D0498">
        <w:rPr>
          <w:rStyle w:val="Boldnew"/>
          <w:b/>
          <w:bCs/>
        </w:rPr>
        <w:t>Project description</w:t>
      </w:r>
      <w:r w:rsidRPr="007D0498">
        <w:t>:</w:t>
      </w:r>
    </w:p>
    <w:p w:rsidR="00C465C2" w:rsidRPr="00A22935" w:rsidRDefault="008D634B" w:rsidP="00C465C2">
      <w:pPr>
        <w:pStyle w:val="Body1"/>
        <w:spacing w:before="0" w:after="0"/>
        <w:rPr>
          <w:bCs w:val="0"/>
          <w:iCs/>
        </w:rPr>
      </w:pPr>
      <w:r w:rsidRPr="008D634B">
        <w:rPr>
          <w:bCs w:val="0"/>
        </w:rPr>
        <w:t>For any pharmaceutical company, ECM plays an important role. Data from various instrument used in the medical and health care system is collected and processed for further analysis. ECM brings all of the unstructured information together into one centrally manageable but globally accessible repository.</w:t>
      </w:r>
    </w:p>
    <w:p w:rsidR="00F9575F" w:rsidRPr="007D0498" w:rsidRDefault="00F9575F" w:rsidP="00F9575F">
      <w:pPr>
        <w:pStyle w:val="Heading2"/>
        <w:spacing w:before="0"/>
        <w:ind w:left="360"/>
      </w:pPr>
      <w:r w:rsidRPr="007D0498">
        <w:rPr>
          <w:rStyle w:val="Boldnew"/>
          <w:b/>
          <w:bCs/>
        </w:rPr>
        <w:t>Roles and responsibilities</w:t>
      </w:r>
      <w:r w:rsidRPr="007D0498">
        <w:t>:</w:t>
      </w:r>
    </w:p>
    <w:p w:rsidR="009F541A" w:rsidRPr="009F541A" w:rsidRDefault="00F9575F" w:rsidP="009F541A">
      <w:pPr>
        <w:pStyle w:val="Bulletedlist"/>
        <w:ind w:left="990"/>
      </w:pPr>
      <w:r w:rsidRPr="009F541A">
        <w:rPr>
          <w:bCs/>
          <w:iCs/>
        </w:rPr>
        <w:t>Handling Regression Activities.</w:t>
      </w:r>
      <w:r w:rsidR="009F541A" w:rsidRPr="009F541A">
        <w:rPr>
          <w:bCs/>
          <w:iCs/>
        </w:rPr>
        <w:t xml:space="preserve"> Streamli</w:t>
      </w:r>
      <w:r w:rsidR="009F541A">
        <w:rPr>
          <w:bCs/>
          <w:iCs/>
        </w:rPr>
        <w:t>ned</w:t>
      </w:r>
      <w:r w:rsidR="009F541A" w:rsidRPr="009F541A">
        <w:rPr>
          <w:bCs/>
          <w:iCs/>
        </w:rPr>
        <w:t xml:space="preserve"> overall regression process.</w:t>
      </w:r>
    </w:p>
    <w:p w:rsidR="00F9575F" w:rsidRPr="00D82028" w:rsidRDefault="009F541A" w:rsidP="00F9575F">
      <w:pPr>
        <w:pStyle w:val="Bulletedlist"/>
        <w:ind w:left="990"/>
        <w:rPr>
          <w:b/>
          <w:bCs/>
          <w:iCs/>
        </w:rPr>
      </w:pPr>
      <w:r>
        <w:rPr>
          <w:bCs/>
          <w:iCs/>
        </w:rPr>
        <w:t xml:space="preserve">Used </w:t>
      </w:r>
      <w:proofErr w:type="spellStart"/>
      <w:r w:rsidRPr="0032086C">
        <w:rPr>
          <w:b/>
          <w:bCs/>
          <w:iCs/>
        </w:rPr>
        <w:t>TestNG</w:t>
      </w:r>
      <w:proofErr w:type="spellEnd"/>
      <w:r>
        <w:rPr>
          <w:bCs/>
          <w:iCs/>
        </w:rPr>
        <w:t xml:space="preserve">, </w:t>
      </w:r>
      <w:r w:rsidRPr="0032086C">
        <w:rPr>
          <w:b/>
          <w:bCs/>
          <w:iCs/>
        </w:rPr>
        <w:t>Selenium</w:t>
      </w:r>
      <w:r w:rsidR="00912546">
        <w:rPr>
          <w:bCs/>
          <w:iCs/>
        </w:rPr>
        <w:t xml:space="preserve">, </w:t>
      </w:r>
      <w:r w:rsidR="00912546" w:rsidRPr="0053468D">
        <w:rPr>
          <w:b/>
          <w:bCs/>
          <w:iCs/>
        </w:rPr>
        <w:t>Jenkins</w:t>
      </w:r>
      <w:r w:rsidR="00912546">
        <w:rPr>
          <w:bCs/>
          <w:iCs/>
        </w:rPr>
        <w:t xml:space="preserve">, </w:t>
      </w:r>
      <w:r w:rsidR="00912546" w:rsidRPr="0053468D">
        <w:rPr>
          <w:b/>
          <w:bCs/>
          <w:iCs/>
        </w:rPr>
        <w:t>Maven</w:t>
      </w:r>
      <w:r>
        <w:rPr>
          <w:bCs/>
          <w:iCs/>
        </w:rPr>
        <w:t xml:space="preserve"> and related technology stacks to create </w:t>
      </w:r>
      <w:r w:rsidRPr="00D82028">
        <w:rPr>
          <w:b/>
          <w:bCs/>
          <w:iCs/>
        </w:rPr>
        <w:t>hybrid automation</w:t>
      </w:r>
      <w:r>
        <w:rPr>
          <w:bCs/>
          <w:iCs/>
        </w:rPr>
        <w:t xml:space="preserve"> framework to test </w:t>
      </w:r>
      <w:r w:rsidRPr="00D82028">
        <w:rPr>
          <w:b/>
          <w:bCs/>
          <w:iCs/>
        </w:rPr>
        <w:t>API and desktop browsers.</w:t>
      </w:r>
    </w:p>
    <w:p w:rsidR="00F61651" w:rsidRDefault="00353197" w:rsidP="00F61651">
      <w:pPr>
        <w:pStyle w:val="Bulletedlist"/>
        <w:ind w:left="990"/>
        <w:rPr>
          <w:bCs/>
          <w:iCs/>
        </w:rPr>
      </w:pPr>
      <w:r>
        <w:rPr>
          <w:bCs/>
          <w:iCs/>
        </w:rPr>
        <w:t>Kept updating the framework with any new changes/ and or suggestion by team.</w:t>
      </w:r>
    </w:p>
    <w:p w:rsidR="002F270C" w:rsidRDefault="002F270C" w:rsidP="00F61651">
      <w:pPr>
        <w:pStyle w:val="Bulletedlist"/>
        <w:ind w:left="990"/>
        <w:rPr>
          <w:bCs/>
          <w:iCs/>
        </w:rPr>
      </w:pPr>
      <w:r>
        <w:rPr>
          <w:bCs/>
          <w:iCs/>
        </w:rPr>
        <w:t xml:space="preserve">Worked on </w:t>
      </w:r>
      <w:r w:rsidRPr="005D4AC1">
        <w:rPr>
          <w:b/>
          <w:bCs/>
          <w:iCs/>
        </w:rPr>
        <w:t>troubleshooting</w:t>
      </w:r>
      <w:r>
        <w:rPr>
          <w:bCs/>
          <w:iCs/>
        </w:rPr>
        <w:t xml:space="preserve"> the root cause for test failures and explaining that to other team </w:t>
      </w:r>
      <w:r w:rsidR="005D4AC1">
        <w:rPr>
          <w:bCs/>
          <w:iCs/>
        </w:rPr>
        <w:t>members</w:t>
      </w:r>
      <w:r>
        <w:rPr>
          <w:bCs/>
          <w:iCs/>
        </w:rPr>
        <w:t>.</w:t>
      </w:r>
    </w:p>
    <w:p w:rsidR="002F270C" w:rsidRPr="00F61651" w:rsidRDefault="002F270C" w:rsidP="00F61651">
      <w:pPr>
        <w:pStyle w:val="Bulletedlist"/>
        <w:ind w:left="990"/>
        <w:rPr>
          <w:bCs/>
          <w:iCs/>
        </w:rPr>
      </w:pPr>
      <w:r>
        <w:rPr>
          <w:bCs/>
          <w:iCs/>
        </w:rPr>
        <w:t>Generating and sharing the test run reports to various stakeholders.</w:t>
      </w:r>
    </w:p>
    <w:p w:rsidR="00F61651" w:rsidRPr="00F61651" w:rsidRDefault="00F61651" w:rsidP="00F61651">
      <w:pPr>
        <w:pStyle w:val="Bulletedlist"/>
        <w:ind w:left="990"/>
        <w:rPr>
          <w:bCs/>
          <w:iCs/>
        </w:rPr>
      </w:pPr>
      <w:r w:rsidRPr="00F61651">
        <w:rPr>
          <w:bCs/>
          <w:iCs/>
        </w:rPr>
        <w:t xml:space="preserve">Creating, Executing &amp; Reviewing test </w:t>
      </w:r>
      <w:r w:rsidR="00565693">
        <w:rPr>
          <w:bCs/>
          <w:iCs/>
        </w:rPr>
        <w:t>scripts</w:t>
      </w:r>
      <w:r w:rsidRPr="00F61651">
        <w:rPr>
          <w:bCs/>
          <w:iCs/>
        </w:rPr>
        <w:t xml:space="preserve"> according the Functional specifications.</w:t>
      </w:r>
    </w:p>
    <w:p w:rsidR="00F61651" w:rsidRPr="00F61651" w:rsidRDefault="00F61651" w:rsidP="00F61651">
      <w:pPr>
        <w:pStyle w:val="Bulletedlist"/>
        <w:ind w:left="990"/>
        <w:rPr>
          <w:bCs/>
          <w:iCs/>
        </w:rPr>
      </w:pPr>
      <w:r w:rsidRPr="00F61651">
        <w:rPr>
          <w:bCs/>
          <w:iCs/>
        </w:rPr>
        <w:t>Working closely with offshore development team for analyzing and finding the defect and its root cause. Analyzing and preparing various test execution reports.</w:t>
      </w:r>
    </w:p>
    <w:p w:rsidR="00313AE0" w:rsidRDefault="00313AE0" w:rsidP="00313AE0">
      <w:pPr>
        <w:pStyle w:val="Bulletedlist"/>
        <w:numPr>
          <w:ilvl w:val="0"/>
          <w:numId w:val="0"/>
        </w:numPr>
        <w:ind w:left="990"/>
        <w:rPr>
          <w:bCs/>
          <w:iCs/>
        </w:rPr>
      </w:pPr>
    </w:p>
    <w:p w:rsidR="00BA1133" w:rsidRDefault="00BA1133">
      <w:pPr>
        <w:rPr>
          <w:rFonts w:ascii="Arial" w:eastAsia="Times New Roman" w:hAnsi="Arial" w:cs="Times New Roman"/>
          <w:bCs/>
          <w:iCs/>
          <w:sz w:val="20"/>
          <w:szCs w:val="24"/>
        </w:rPr>
      </w:pPr>
      <w:r>
        <w:rPr>
          <w:bCs/>
          <w:iCs/>
        </w:rPr>
        <w:br w:type="page"/>
      </w:r>
    </w:p>
    <w:p w:rsidR="006E0CBC" w:rsidRDefault="006E0CBC" w:rsidP="006E0CBC">
      <w:pPr>
        <w:pStyle w:val="Bulletedlist"/>
        <w:numPr>
          <w:ilvl w:val="0"/>
          <w:numId w:val="0"/>
        </w:numPr>
        <w:ind w:left="1440" w:hanging="360"/>
        <w:rPr>
          <w:bCs/>
          <w:iCs/>
        </w:rPr>
      </w:pPr>
    </w:p>
    <w:p w:rsidR="006E0CBC" w:rsidRPr="00516FA8" w:rsidRDefault="006E0CBC" w:rsidP="006E0CBC">
      <w:pPr>
        <w:pStyle w:val="ProjectName"/>
      </w:pPr>
      <w:r w:rsidRPr="00516FA8">
        <w:t xml:space="preserve">Project name: </w:t>
      </w:r>
      <w:proofErr w:type="spellStart"/>
      <w:r w:rsidR="00E510F7">
        <w:t>RetailCloud</w:t>
      </w:r>
      <w:proofErr w:type="spellEnd"/>
    </w:p>
    <w:p w:rsidR="006E0CBC" w:rsidRDefault="006E0CBC" w:rsidP="006E0CBC">
      <w:pPr>
        <w:pStyle w:val="BodyText"/>
        <w:ind w:left="360"/>
      </w:pPr>
      <w:r w:rsidRPr="007D0498">
        <w:rPr>
          <w:rStyle w:val="Heading2Char"/>
          <w:rFonts w:eastAsiaTheme="minorHAnsi"/>
        </w:rPr>
        <w:t>Domain:</w:t>
      </w:r>
      <w:r>
        <w:rPr>
          <w:b/>
          <w:color w:val="000000" w:themeColor="text1"/>
          <w:szCs w:val="26"/>
        </w:rPr>
        <w:t xml:space="preserve"> </w:t>
      </w:r>
      <w:r w:rsidR="003A6491">
        <w:t xml:space="preserve">Finance </w:t>
      </w:r>
    </w:p>
    <w:p w:rsidR="00C97613" w:rsidRDefault="006E0CBC" w:rsidP="00C465C2">
      <w:pPr>
        <w:pStyle w:val="Heading2"/>
        <w:spacing w:before="0"/>
        <w:ind w:left="360"/>
      </w:pPr>
      <w:r w:rsidRPr="007D0498">
        <w:rPr>
          <w:rStyle w:val="Boldnew"/>
          <w:b/>
          <w:bCs/>
        </w:rPr>
        <w:t>Project description</w:t>
      </w:r>
      <w:r w:rsidRPr="007D0498">
        <w:t>:</w:t>
      </w:r>
      <w:r w:rsidR="00C465C2">
        <w:t xml:space="preserve"> </w:t>
      </w:r>
    </w:p>
    <w:p w:rsidR="006E0CBC" w:rsidRPr="007D0498" w:rsidRDefault="00E510F7" w:rsidP="006E0CBC">
      <w:pPr>
        <w:pStyle w:val="Heading2"/>
        <w:ind w:left="360"/>
      </w:pPr>
      <w:r>
        <w:rPr>
          <w:b w:val="0"/>
          <w:bCs w:val="0"/>
          <w:color w:val="auto"/>
          <w:szCs w:val="24"/>
        </w:rPr>
        <w:t>Complete</w:t>
      </w:r>
      <w:r w:rsidRPr="00E510F7">
        <w:rPr>
          <w:b w:val="0"/>
          <w:bCs w:val="0"/>
          <w:color w:val="auto"/>
          <w:szCs w:val="24"/>
        </w:rPr>
        <w:t xml:space="preserve"> cloud solution for any merchant. </w:t>
      </w:r>
      <w:proofErr w:type="spellStart"/>
      <w:r w:rsidRPr="00E510F7">
        <w:rPr>
          <w:b w:val="0"/>
          <w:bCs w:val="0"/>
          <w:color w:val="auto"/>
          <w:szCs w:val="24"/>
        </w:rPr>
        <w:t>Retailcloud</w:t>
      </w:r>
      <w:proofErr w:type="spellEnd"/>
      <w:r w:rsidRPr="00E510F7">
        <w:rPr>
          <w:b w:val="0"/>
          <w:bCs w:val="0"/>
          <w:color w:val="auto"/>
          <w:szCs w:val="24"/>
        </w:rPr>
        <w:t xml:space="preserve"> provides retailers a way to increase sales, better manage inventory, provide relevant information to retailers, all of which improve profits. Suite of awesome solutions takes care of the mundane so merchants do what they do best; engage their customers.</w:t>
      </w:r>
    </w:p>
    <w:p w:rsidR="006E0CBC" w:rsidRPr="007D0498" w:rsidRDefault="006E0CBC" w:rsidP="006E0CBC">
      <w:pPr>
        <w:pStyle w:val="Heading2"/>
        <w:spacing w:before="0"/>
        <w:ind w:left="360"/>
      </w:pPr>
      <w:r w:rsidRPr="007D0498">
        <w:rPr>
          <w:rStyle w:val="Boldnew"/>
          <w:b/>
          <w:bCs/>
        </w:rPr>
        <w:t>Roles and responsibilities</w:t>
      </w:r>
      <w:r w:rsidRPr="007D0498">
        <w:t>:</w:t>
      </w:r>
    </w:p>
    <w:p w:rsidR="006E0CBC" w:rsidRDefault="006E0CBC" w:rsidP="00F646D4">
      <w:pPr>
        <w:pStyle w:val="Bulletedlist"/>
        <w:ind w:left="720"/>
      </w:pPr>
      <w:r w:rsidRPr="006E0CBC">
        <w:t>Executing recursive regression cycles for the changes made.</w:t>
      </w:r>
    </w:p>
    <w:p w:rsidR="0092453C" w:rsidRDefault="0092453C" w:rsidP="00F646D4">
      <w:pPr>
        <w:pStyle w:val="Bulletedlist"/>
        <w:ind w:left="720"/>
      </w:pPr>
      <w:r>
        <w:t xml:space="preserve">Worked on the </w:t>
      </w:r>
      <w:r w:rsidRPr="00C24664">
        <w:rPr>
          <w:b/>
        </w:rPr>
        <w:t>Selenium automation</w:t>
      </w:r>
      <w:r>
        <w:t xml:space="preserve"> test framework for web application. </w:t>
      </w:r>
    </w:p>
    <w:p w:rsidR="00313AE0" w:rsidRDefault="00F646D4" w:rsidP="00313AE0">
      <w:pPr>
        <w:pStyle w:val="Bulletedlist"/>
        <w:ind w:left="720"/>
      </w:pPr>
      <w:r w:rsidRPr="00F646D4">
        <w:t xml:space="preserve">Testing </w:t>
      </w:r>
      <w:r w:rsidR="00E6276E">
        <w:t>the r</w:t>
      </w:r>
      <w:r w:rsidRPr="00F646D4">
        <w:t xml:space="preserve">evamping </w:t>
      </w:r>
      <w:r w:rsidR="00E6276E">
        <w:t xml:space="preserve">of </w:t>
      </w:r>
      <w:r w:rsidRPr="00F646D4">
        <w:t>various portals.</w:t>
      </w:r>
    </w:p>
    <w:p w:rsidR="00531AAD" w:rsidRDefault="00531AAD" w:rsidP="00531AAD">
      <w:pPr>
        <w:pStyle w:val="Bulletedlist"/>
        <w:ind w:left="720"/>
      </w:pPr>
      <w:r>
        <w:t>Highly dynamic environment with sprint teams with agile methodology.</w:t>
      </w:r>
    </w:p>
    <w:p w:rsidR="00531AAD" w:rsidRDefault="00531AAD" w:rsidP="00531AAD">
      <w:pPr>
        <w:pStyle w:val="Bulletedlist"/>
        <w:ind w:left="720"/>
      </w:pPr>
      <w:r>
        <w:t>Executing and maintaining over 300 test cases for functional, UI and application testing.</w:t>
      </w:r>
    </w:p>
    <w:p w:rsidR="00531AAD" w:rsidRDefault="00531AAD" w:rsidP="00531AAD">
      <w:pPr>
        <w:pStyle w:val="Bulletedlist"/>
        <w:ind w:left="720"/>
      </w:pPr>
      <w:r>
        <w:t>Quick setup, execution, reporting of findings for smoke test for each builds.</w:t>
      </w:r>
    </w:p>
    <w:p w:rsidR="00531AAD" w:rsidRDefault="00531AAD" w:rsidP="00531AAD">
      <w:pPr>
        <w:pStyle w:val="Bulletedlist"/>
        <w:ind w:left="720"/>
      </w:pPr>
      <w:r>
        <w:t>Create test script and do the peer reviews.</w:t>
      </w:r>
    </w:p>
    <w:p w:rsidR="00531AAD" w:rsidRDefault="00531AAD" w:rsidP="00531AAD">
      <w:pPr>
        <w:pStyle w:val="Bulletedlist"/>
        <w:ind w:left="720"/>
      </w:pPr>
      <w:r>
        <w:t>Test result presentation to senior leadership.</w:t>
      </w:r>
    </w:p>
    <w:p w:rsidR="00BA5D47" w:rsidRPr="004449E1" w:rsidRDefault="00BA5D47" w:rsidP="00BA5D47">
      <w:pPr>
        <w:pStyle w:val="Heading1"/>
        <w:spacing w:line="240" w:lineRule="auto"/>
      </w:pPr>
      <w:r>
        <w:t>Academic/professional credentials</w:t>
      </w:r>
    </w:p>
    <w:p w:rsidR="000426A3" w:rsidRDefault="000426A3" w:rsidP="008D63BA">
      <w:pPr>
        <w:pStyle w:val="Heading2"/>
      </w:pPr>
      <w:r w:rsidRPr="00510395">
        <w:t>Education</w:t>
      </w:r>
      <w:r>
        <w:t>:</w:t>
      </w:r>
    </w:p>
    <w:p w:rsidR="00166FF5" w:rsidRPr="00047350" w:rsidRDefault="00327897" w:rsidP="00327897">
      <w:pPr>
        <w:pStyle w:val="Bulletedlist"/>
        <w:rPr>
          <w:bCs/>
          <w:iCs/>
        </w:rPr>
      </w:pPr>
      <w:r>
        <w:t xml:space="preserve">Bachelor in Engineering, </w:t>
      </w:r>
      <w:r w:rsidR="00EB031C">
        <w:t>D.Y Patil</w:t>
      </w:r>
      <w:r w:rsidRPr="00327897">
        <w:t xml:space="preserve"> College Of Engineering, </w:t>
      </w:r>
      <w:r w:rsidR="00166FF5" w:rsidRPr="00C61114">
        <w:t>Pune University, Maharashtra</w:t>
      </w:r>
      <w:r w:rsidR="00047350">
        <w:t xml:space="preserve"> with 64.3% in 2011</w:t>
      </w:r>
    </w:p>
    <w:p w:rsidR="00047350" w:rsidRPr="00C61114" w:rsidRDefault="00047350" w:rsidP="00327897">
      <w:pPr>
        <w:pStyle w:val="Bulletedlist"/>
        <w:rPr>
          <w:bCs/>
          <w:iCs/>
        </w:rPr>
      </w:pPr>
      <w:r>
        <w:t>10</w:t>
      </w:r>
      <w:r w:rsidRPr="00047350">
        <w:rPr>
          <w:vertAlign w:val="superscript"/>
        </w:rPr>
        <w:t>th</w:t>
      </w:r>
      <w:r>
        <w:t xml:space="preserve"> and 12</w:t>
      </w:r>
      <w:r w:rsidRPr="00047350">
        <w:rPr>
          <w:vertAlign w:val="superscript"/>
        </w:rPr>
        <w:t>th</w:t>
      </w:r>
      <w:r>
        <w:t xml:space="preserve"> from </w:t>
      </w:r>
      <w:proofErr w:type="spellStart"/>
      <w:r>
        <w:t>Vikas</w:t>
      </w:r>
      <w:proofErr w:type="spellEnd"/>
      <w:r>
        <w:t xml:space="preserve"> </w:t>
      </w:r>
      <w:proofErr w:type="spellStart"/>
      <w:proofErr w:type="gramStart"/>
      <w:r>
        <w:t>Vidyalaya</w:t>
      </w:r>
      <w:proofErr w:type="spellEnd"/>
      <w:r>
        <w:t xml:space="preserve"> ,</w:t>
      </w:r>
      <w:proofErr w:type="gramEnd"/>
      <w:r>
        <w:t xml:space="preserve"> Ranchi with 85 and 72 percent respectively.</w:t>
      </w:r>
    </w:p>
    <w:p w:rsidR="000426A3" w:rsidRDefault="000426A3" w:rsidP="008D63BA">
      <w:pPr>
        <w:pStyle w:val="Heading2"/>
      </w:pPr>
      <w:r w:rsidRPr="00510395">
        <w:t>Certification</w:t>
      </w:r>
      <w:r>
        <w:t>s:</w:t>
      </w:r>
    </w:p>
    <w:p w:rsidR="00166FF5" w:rsidRDefault="00327897" w:rsidP="002568A4">
      <w:pPr>
        <w:pStyle w:val="Bulletedlist"/>
      </w:pPr>
      <w:r>
        <w:t>201</w:t>
      </w:r>
      <w:r w:rsidR="00AF797B">
        <w:t>2</w:t>
      </w:r>
      <w:r w:rsidR="00166FF5" w:rsidRPr="002568A4">
        <w:t xml:space="preserve"> – </w:t>
      </w:r>
      <w:r>
        <w:rPr>
          <w:rFonts w:ascii="Verdana" w:hAnsi="Verdana" w:cs="Verdana"/>
          <w:b/>
        </w:rPr>
        <w:t xml:space="preserve">ISTQB </w:t>
      </w:r>
      <w:r>
        <w:rPr>
          <w:rFonts w:ascii="Verdana" w:hAnsi="Verdana" w:cs="Verdana"/>
        </w:rPr>
        <w:t>(Foundation Level)</w:t>
      </w:r>
      <w:r w:rsidR="00166FF5" w:rsidRPr="002568A4">
        <w:t>, Pune</w:t>
      </w:r>
    </w:p>
    <w:p w:rsidR="007424D0" w:rsidRDefault="007424D0" w:rsidP="007424D0">
      <w:pPr>
        <w:pStyle w:val="Bulletedlist"/>
        <w:numPr>
          <w:ilvl w:val="0"/>
          <w:numId w:val="0"/>
        </w:numPr>
      </w:pPr>
    </w:p>
    <w:p w:rsidR="007424D0" w:rsidRDefault="007424D0" w:rsidP="007424D0">
      <w:pPr>
        <w:pStyle w:val="Bulletedlist"/>
        <w:numPr>
          <w:ilvl w:val="0"/>
          <w:numId w:val="0"/>
        </w:numPr>
      </w:pPr>
    </w:p>
    <w:p w:rsidR="007424D0" w:rsidRDefault="007424D0" w:rsidP="007424D0">
      <w:pPr>
        <w:pStyle w:val="Bulletedlist"/>
        <w:numPr>
          <w:ilvl w:val="0"/>
          <w:numId w:val="0"/>
        </w:numPr>
      </w:pPr>
    </w:p>
    <w:p w:rsidR="007424D0" w:rsidRDefault="007424D0" w:rsidP="007424D0">
      <w:pPr>
        <w:pStyle w:val="Bulletedlist"/>
        <w:numPr>
          <w:ilvl w:val="0"/>
          <w:numId w:val="0"/>
        </w:numPr>
      </w:pPr>
    </w:p>
    <w:p w:rsidR="007424D0" w:rsidRDefault="007424D0" w:rsidP="007424D0">
      <w:pPr>
        <w:pStyle w:val="Bulletedlist"/>
        <w:numPr>
          <w:ilvl w:val="0"/>
          <w:numId w:val="0"/>
        </w:numPr>
      </w:pPr>
      <w:bookmarkStart w:id="0" w:name="_GoBack"/>
      <w:bookmarkEnd w:id="0"/>
    </w:p>
    <w:p w:rsidR="007424D0" w:rsidRDefault="007424D0" w:rsidP="007424D0">
      <w:pPr>
        <w:pStyle w:val="Bulletedlist"/>
        <w:numPr>
          <w:ilvl w:val="0"/>
          <w:numId w:val="0"/>
        </w:numPr>
      </w:pPr>
    </w:p>
    <w:p w:rsidR="00D90A30" w:rsidRDefault="00D90A30" w:rsidP="007424D0">
      <w:pPr>
        <w:pStyle w:val="Bulletedlist"/>
        <w:numPr>
          <w:ilvl w:val="0"/>
          <w:numId w:val="0"/>
        </w:numPr>
      </w:pPr>
    </w:p>
    <w:p w:rsidR="00932EAE" w:rsidRPr="00E32B19" w:rsidRDefault="00932EAE" w:rsidP="00932EAE">
      <w:pPr>
        <w:spacing w:line="360" w:lineRule="auto"/>
        <w:ind w:right="-878"/>
        <w:jc w:val="both"/>
        <w:rPr>
          <w:b/>
          <w:sz w:val="20"/>
          <w:szCs w:val="20"/>
        </w:rPr>
      </w:pPr>
      <w:r w:rsidRPr="00E32B19">
        <w:rPr>
          <w:rFonts w:ascii="Arial" w:hAnsi="Arial"/>
          <w:b/>
          <w:sz w:val="20"/>
          <w:szCs w:val="20"/>
          <w:u w:val="single"/>
        </w:rPr>
        <w:t xml:space="preserve">Declaration </w:t>
      </w:r>
      <w:r w:rsidRPr="00E32B19">
        <w:rPr>
          <w:rFonts w:ascii="Arial" w:hAnsi="Arial"/>
          <w:b/>
          <w:sz w:val="20"/>
          <w:szCs w:val="20"/>
        </w:rPr>
        <w:t>I</w:t>
      </w:r>
      <w:r w:rsidRPr="00E32B19">
        <w:rPr>
          <w:rFonts w:ascii="Arial" w:hAnsi="Arial"/>
          <w:sz w:val="20"/>
          <w:szCs w:val="20"/>
        </w:rPr>
        <w:t xml:space="preserve"> hereby declare that the above mentioned information is correct up to my knowledge and I bear the responsibility for the correctness of the mentioned particulars.</w:t>
      </w:r>
    </w:p>
    <w:p w:rsidR="00932EAE" w:rsidRPr="00E32B19" w:rsidRDefault="00932EAE" w:rsidP="00932EAE">
      <w:pPr>
        <w:tabs>
          <w:tab w:val="left" w:pos="3960"/>
          <w:tab w:val="left" w:pos="4230"/>
        </w:tabs>
        <w:jc w:val="both"/>
        <w:rPr>
          <w:rFonts w:ascii="Verdana" w:hAnsi="Verdana"/>
          <w:sz w:val="20"/>
          <w:szCs w:val="20"/>
        </w:rPr>
      </w:pPr>
      <w:r w:rsidRPr="00E32B19">
        <w:rPr>
          <w:rFonts w:ascii="Verdana" w:hAnsi="Verdana"/>
          <w:sz w:val="20"/>
          <w:szCs w:val="20"/>
        </w:rPr>
        <w:t xml:space="preserve">Place:  </w:t>
      </w:r>
      <w:r w:rsidRPr="00E32B19">
        <w:rPr>
          <w:rFonts w:ascii="Arial" w:hAnsi="Arial"/>
          <w:b/>
          <w:sz w:val="20"/>
          <w:szCs w:val="20"/>
        </w:rPr>
        <w:t>Pune</w:t>
      </w:r>
    </w:p>
    <w:p w:rsidR="00D90A30" w:rsidRDefault="00932EAE" w:rsidP="00932EAE">
      <w:pPr>
        <w:jc w:val="both"/>
      </w:pPr>
      <w:r w:rsidRPr="00E32B19">
        <w:rPr>
          <w:rFonts w:ascii="Verdana" w:hAnsi="Verdana"/>
          <w:sz w:val="20"/>
          <w:szCs w:val="20"/>
        </w:rPr>
        <w:t>Date:</w:t>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Verdana" w:hAnsi="Verdana"/>
          <w:sz w:val="20"/>
          <w:szCs w:val="20"/>
        </w:rPr>
        <w:tab/>
      </w:r>
      <w:r w:rsidRPr="00E32B19">
        <w:rPr>
          <w:rFonts w:ascii="Arial" w:hAnsi="Arial"/>
          <w:b/>
          <w:sz w:val="20"/>
          <w:szCs w:val="20"/>
        </w:rPr>
        <w:tab/>
      </w:r>
      <w:r>
        <w:rPr>
          <w:rFonts w:ascii="Arial" w:hAnsi="Arial"/>
          <w:b/>
          <w:sz w:val="20"/>
          <w:szCs w:val="20"/>
        </w:rPr>
        <w:t xml:space="preserve">           (NISHANT </w:t>
      </w:r>
      <w:r w:rsidRPr="00E32B19">
        <w:rPr>
          <w:rFonts w:ascii="Arial" w:hAnsi="Arial"/>
          <w:b/>
          <w:sz w:val="20"/>
          <w:szCs w:val="20"/>
        </w:rPr>
        <w:t>NAYANAM)</w:t>
      </w:r>
      <w:r w:rsidRPr="00E32B19">
        <w:rPr>
          <w:rFonts w:ascii="Verdana" w:hAnsi="Verdana"/>
          <w:b/>
          <w:sz w:val="20"/>
          <w:szCs w:val="20"/>
        </w:rPr>
        <w:tab/>
      </w:r>
    </w:p>
    <w:sectPr w:rsidR="00D90A30" w:rsidSect="00D2315C">
      <w:headerReference w:type="even" r:id="rId10"/>
      <w:headerReference w:type="default" r:id="rId11"/>
      <w:footerReference w:type="even" r:id="rId12"/>
      <w:footerReference w:type="default" r:id="rId13"/>
      <w:headerReference w:type="first" r:id="rId14"/>
      <w:footerReference w:type="first" r:id="rId15"/>
      <w:pgSz w:w="12240" w:h="15840"/>
      <w:pgMar w:top="1800" w:right="1440" w:bottom="1440" w:left="1440"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52B" w:rsidRDefault="00D3252B" w:rsidP="00141FA8">
      <w:pPr>
        <w:spacing w:after="0" w:line="240" w:lineRule="auto"/>
      </w:pPr>
      <w:r>
        <w:separator/>
      </w:r>
    </w:p>
  </w:endnote>
  <w:endnote w:type="continuationSeparator" w:id="0">
    <w:p w:rsidR="00D3252B" w:rsidRDefault="00D3252B" w:rsidP="00141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0F" w:rsidRDefault="00E66C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Borders>
        <w:insideH w:val="single" w:sz="4" w:space="0" w:color="auto"/>
      </w:tblBorders>
      <w:tblLook w:val="04A0" w:firstRow="1" w:lastRow="0" w:firstColumn="1" w:lastColumn="0" w:noHBand="0" w:noVBand="1"/>
    </w:tblPr>
    <w:tblGrid>
      <w:gridCol w:w="4309"/>
      <w:gridCol w:w="958"/>
      <w:gridCol w:w="4309"/>
    </w:tblGrid>
    <w:tr w:rsidR="002C26C4" w:rsidTr="000F13E1">
      <w:trPr>
        <w:trHeight w:val="151"/>
      </w:trPr>
      <w:tc>
        <w:tcPr>
          <w:tcW w:w="2250" w:type="pct"/>
        </w:tcPr>
        <w:p w:rsidR="002C26C4" w:rsidRDefault="002C26C4" w:rsidP="000F13E1">
          <w:pPr>
            <w:pStyle w:val="Header"/>
            <w:rPr>
              <w:rFonts w:asciiTheme="majorHAnsi" w:eastAsiaTheme="majorEastAsia" w:hAnsiTheme="majorHAnsi" w:cstheme="majorBidi"/>
              <w:b/>
              <w:bCs/>
            </w:rPr>
          </w:pPr>
        </w:p>
      </w:tc>
      <w:tc>
        <w:tcPr>
          <w:tcW w:w="500" w:type="pct"/>
          <w:vMerge w:val="restart"/>
          <w:noWrap/>
          <w:vAlign w:val="center"/>
        </w:tcPr>
        <w:p w:rsidR="002C26C4" w:rsidRPr="00790A2A" w:rsidRDefault="002C26C4" w:rsidP="00F25833">
          <w:pPr>
            <w:spacing w:after="0"/>
            <w:rPr>
              <w:rFonts w:ascii="Arial" w:eastAsiaTheme="majorEastAsia" w:hAnsi="Arial" w:cs="Arial"/>
              <w:color w:val="000000" w:themeColor="text1"/>
              <w:sz w:val="16"/>
              <w:szCs w:val="16"/>
            </w:rPr>
          </w:pPr>
          <w:r w:rsidRPr="00790A2A">
            <w:rPr>
              <w:rFonts w:ascii="Arial" w:eastAsiaTheme="majorEastAsia" w:hAnsi="Arial" w:cs="Arial"/>
              <w:bCs/>
              <w:color w:val="000000" w:themeColor="text1"/>
              <w:sz w:val="16"/>
              <w:szCs w:val="16"/>
            </w:rPr>
            <w:t xml:space="preserve">Page </w:t>
          </w:r>
          <w:r w:rsidRPr="00790A2A">
            <w:rPr>
              <w:rFonts w:ascii="Arial" w:eastAsiaTheme="minorEastAsia" w:hAnsi="Arial" w:cs="Arial"/>
              <w:color w:val="000000" w:themeColor="text1"/>
              <w:sz w:val="16"/>
              <w:szCs w:val="16"/>
            </w:rPr>
            <w:fldChar w:fldCharType="begin"/>
          </w:r>
          <w:r w:rsidRPr="00790A2A">
            <w:rPr>
              <w:rFonts w:ascii="Arial" w:hAnsi="Arial" w:cs="Arial"/>
              <w:color w:val="000000" w:themeColor="text1"/>
              <w:sz w:val="16"/>
              <w:szCs w:val="16"/>
            </w:rPr>
            <w:instrText xml:space="preserve"> PAGE  \* MERGEFORMAT </w:instrText>
          </w:r>
          <w:r w:rsidRPr="00790A2A">
            <w:rPr>
              <w:rFonts w:ascii="Arial" w:eastAsiaTheme="minorEastAsia" w:hAnsi="Arial" w:cs="Arial"/>
              <w:color w:val="000000" w:themeColor="text1"/>
              <w:sz w:val="16"/>
              <w:szCs w:val="16"/>
            </w:rPr>
            <w:fldChar w:fldCharType="separate"/>
          </w:r>
          <w:r w:rsidR="002D6DF9" w:rsidRPr="002D6DF9">
            <w:rPr>
              <w:rFonts w:ascii="Arial" w:eastAsiaTheme="majorEastAsia" w:hAnsi="Arial" w:cs="Arial"/>
              <w:bCs/>
              <w:noProof/>
              <w:color w:val="000000" w:themeColor="text1"/>
              <w:sz w:val="16"/>
              <w:szCs w:val="16"/>
            </w:rPr>
            <w:t>5</w:t>
          </w:r>
          <w:r w:rsidRPr="00790A2A">
            <w:rPr>
              <w:rFonts w:ascii="Arial" w:eastAsiaTheme="majorEastAsia" w:hAnsi="Arial" w:cs="Arial"/>
              <w:bCs/>
              <w:noProof/>
              <w:color w:val="000000" w:themeColor="text1"/>
              <w:sz w:val="16"/>
              <w:szCs w:val="16"/>
            </w:rPr>
            <w:fldChar w:fldCharType="end"/>
          </w:r>
        </w:p>
      </w:tc>
      <w:tc>
        <w:tcPr>
          <w:tcW w:w="2250" w:type="pct"/>
        </w:tcPr>
        <w:p w:rsidR="002C26C4" w:rsidRDefault="002C26C4" w:rsidP="000F13E1">
          <w:pPr>
            <w:pStyle w:val="Header"/>
            <w:rPr>
              <w:rFonts w:asciiTheme="majorHAnsi" w:eastAsiaTheme="majorEastAsia" w:hAnsiTheme="majorHAnsi" w:cstheme="majorBidi"/>
              <w:b/>
              <w:bCs/>
            </w:rPr>
          </w:pPr>
        </w:p>
      </w:tc>
    </w:tr>
    <w:tr w:rsidR="002C26C4" w:rsidTr="000F13E1">
      <w:trPr>
        <w:trHeight w:val="150"/>
      </w:trPr>
      <w:tc>
        <w:tcPr>
          <w:tcW w:w="2250" w:type="pct"/>
        </w:tcPr>
        <w:p w:rsidR="002C26C4" w:rsidRDefault="002C26C4" w:rsidP="000F13E1">
          <w:pPr>
            <w:pStyle w:val="Header"/>
            <w:rPr>
              <w:rFonts w:asciiTheme="majorHAnsi" w:eastAsiaTheme="majorEastAsia" w:hAnsiTheme="majorHAnsi" w:cstheme="majorBidi"/>
              <w:b/>
              <w:bCs/>
            </w:rPr>
          </w:pPr>
        </w:p>
      </w:tc>
      <w:tc>
        <w:tcPr>
          <w:tcW w:w="500" w:type="pct"/>
          <w:vMerge/>
        </w:tcPr>
        <w:p w:rsidR="002C26C4" w:rsidRDefault="002C26C4" w:rsidP="000F13E1">
          <w:pPr>
            <w:pStyle w:val="Header"/>
            <w:jc w:val="center"/>
            <w:rPr>
              <w:rFonts w:asciiTheme="majorHAnsi" w:eastAsiaTheme="majorEastAsia" w:hAnsiTheme="majorHAnsi" w:cstheme="majorBidi"/>
              <w:b/>
              <w:bCs/>
            </w:rPr>
          </w:pPr>
        </w:p>
      </w:tc>
      <w:tc>
        <w:tcPr>
          <w:tcW w:w="2250" w:type="pct"/>
        </w:tcPr>
        <w:p w:rsidR="002C26C4" w:rsidRDefault="002C26C4" w:rsidP="000F13E1">
          <w:pPr>
            <w:pStyle w:val="Header"/>
            <w:rPr>
              <w:rFonts w:asciiTheme="majorHAnsi" w:eastAsiaTheme="majorEastAsia" w:hAnsiTheme="majorHAnsi" w:cstheme="majorBidi"/>
              <w:b/>
              <w:bCs/>
            </w:rPr>
          </w:pPr>
        </w:p>
      </w:tc>
    </w:tr>
  </w:tbl>
  <w:p w:rsidR="002C26C4" w:rsidRDefault="002C26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0F" w:rsidRDefault="00E66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52B" w:rsidRDefault="00D3252B" w:rsidP="00141FA8">
      <w:pPr>
        <w:spacing w:after="0" w:line="240" w:lineRule="auto"/>
      </w:pPr>
      <w:r>
        <w:separator/>
      </w:r>
    </w:p>
  </w:footnote>
  <w:footnote w:type="continuationSeparator" w:id="0">
    <w:p w:rsidR="00D3252B" w:rsidRDefault="00D3252B" w:rsidP="00141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0F" w:rsidRDefault="00E66C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FA8" w:rsidRDefault="00141FA8" w:rsidP="00141FA8">
    <w:pPr>
      <w:pStyle w:val="Header"/>
      <w:ind w:left="-12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C0F" w:rsidRDefault="00E66C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80" w:hanging="360"/>
      </w:pPr>
      <w:rPr>
        <w:rFonts w:ascii="Symbol" w:hAnsi="Symbol" w:cs="Symbol" w:hint="default"/>
      </w:rPr>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color w:val="000000"/>
        <w:sz w:val="20"/>
      </w:rPr>
    </w:lvl>
  </w:abstractNum>
  <w:abstractNum w:abstractNumId="2">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633107D"/>
    <w:multiLevelType w:val="hybridMultilevel"/>
    <w:tmpl w:val="7EAAC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F607E45"/>
    <w:multiLevelType w:val="hybridMultilevel"/>
    <w:tmpl w:val="D0747B30"/>
    <w:lvl w:ilvl="0" w:tplc="7BFE2820">
      <w:start w:val="1"/>
      <w:numFmt w:val="decimal"/>
      <w:lvlText w:val="%1."/>
      <w:lvlJc w:val="left"/>
      <w:pPr>
        <w:ind w:left="810" w:hanging="360"/>
      </w:pPr>
      <w:rPr>
        <w:rFonts w:hint="default"/>
        <w:b/>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1C4110F9"/>
    <w:multiLevelType w:val="hybridMultilevel"/>
    <w:tmpl w:val="B5A4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4F2FDD"/>
    <w:multiLevelType w:val="hybridMultilevel"/>
    <w:tmpl w:val="6FC67C6E"/>
    <w:lvl w:ilvl="0" w:tplc="EF80C7C8">
      <w:start w:val="1"/>
      <w:numFmt w:val="bullet"/>
      <w:pStyle w:val="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522F7D"/>
    <w:multiLevelType w:val="hybridMultilevel"/>
    <w:tmpl w:val="D9EEFC52"/>
    <w:lvl w:ilvl="0" w:tplc="DAC8DB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04754"/>
    <w:multiLevelType w:val="hybridMultilevel"/>
    <w:tmpl w:val="A0068630"/>
    <w:lvl w:ilvl="0" w:tplc="6E063EE6">
      <w:start w:val="1"/>
      <w:numFmt w:val="decimal"/>
      <w:pStyle w:val="ProjectNam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005D85"/>
    <w:multiLevelType w:val="hybridMultilevel"/>
    <w:tmpl w:val="1648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D46B97"/>
    <w:multiLevelType w:val="hybridMultilevel"/>
    <w:tmpl w:val="3E7EF8C0"/>
    <w:lvl w:ilvl="0" w:tplc="71B224F8">
      <w:start w:val="1"/>
      <w:numFmt w:val="bullet"/>
      <w:pStyle w:val="Bulletedlis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E1234B"/>
    <w:multiLevelType w:val="hybridMultilevel"/>
    <w:tmpl w:val="9176DB26"/>
    <w:lvl w:ilvl="0" w:tplc="C1C657AC">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ECD78DB"/>
    <w:multiLevelType w:val="multilevel"/>
    <w:tmpl w:val="7988CC6A"/>
    <w:lvl w:ilvl="0">
      <w:start w:val="1"/>
      <w:numFmt w:val="decimal"/>
      <w:suff w:val="space"/>
      <w:lvlText w:val="%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pStyle w:val="Heading3"/>
      <w:suff w:val="space"/>
      <w:lvlText w:val="%1.%2.%3"/>
      <w:lvlJc w:val="right"/>
      <w:pPr>
        <w:ind w:left="180" w:hanging="180"/>
      </w:pPr>
      <w:rPr>
        <w:rFonts w:hint="default"/>
      </w:rPr>
    </w:lvl>
    <w:lvl w:ilvl="3">
      <w:start w:val="1"/>
      <w:numFmt w:val="decimal"/>
      <w:pStyle w:val="Heading4"/>
      <w:suff w:val="space"/>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1E11098"/>
    <w:multiLevelType w:val="hybridMultilevel"/>
    <w:tmpl w:val="877E8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num w:numId="1">
    <w:abstractNumId w:val="12"/>
  </w:num>
  <w:num w:numId="2">
    <w:abstractNumId w:val="10"/>
  </w:num>
  <w:num w:numId="3">
    <w:abstractNumId w:val="14"/>
  </w:num>
  <w:num w:numId="4">
    <w:abstractNumId w:val="11"/>
  </w:num>
  <w:num w:numId="5">
    <w:abstractNumId w:val="9"/>
  </w:num>
  <w:num w:numId="6">
    <w:abstractNumId w:val="7"/>
  </w:num>
  <w:num w:numId="7">
    <w:abstractNumId w:val="6"/>
  </w:num>
  <w:num w:numId="8">
    <w:abstractNumId w:val="4"/>
  </w:num>
  <w:num w:numId="9">
    <w:abstractNumId w:val="8"/>
  </w:num>
  <w:num w:numId="10">
    <w:abstractNumId w:val="1"/>
  </w:num>
  <w:num w:numId="11">
    <w:abstractNumId w:val="5"/>
  </w:num>
  <w:num w:numId="12">
    <w:abstractNumId w:val="3"/>
  </w:num>
  <w:num w:numId="13">
    <w:abstractNumId w:val="2"/>
  </w:num>
  <w:num w:numId="14">
    <w:abstractNumId w:val="10"/>
  </w:num>
  <w:num w:numId="15">
    <w:abstractNumId w:val="0"/>
  </w:num>
  <w:num w:numId="16">
    <w:abstractNumId w:val="10"/>
  </w:num>
  <w:num w:numId="17">
    <w:abstractNumId w:val="13"/>
  </w:num>
  <w:num w:numId="18">
    <w:abstractNumId w:val="10"/>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A62"/>
    <w:rsid w:val="00001D38"/>
    <w:rsid w:val="00002359"/>
    <w:rsid w:val="00011FC9"/>
    <w:rsid w:val="00026C61"/>
    <w:rsid w:val="00033C1B"/>
    <w:rsid w:val="00036C4F"/>
    <w:rsid w:val="000426A3"/>
    <w:rsid w:val="00047350"/>
    <w:rsid w:val="00065890"/>
    <w:rsid w:val="000663D8"/>
    <w:rsid w:val="00071358"/>
    <w:rsid w:val="00075FA2"/>
    <w:rsid w:val="000A4B4C"/>
    <w:rsid w:val="000B09FE"/>
    <w:rsid w:val="000B79EF"/>
    <w:rsid w:val="000C082A"/>
    <w:rsid w:val="000C1BE9"/>
    <w:rsid w:val="000C2563"/>
    <w:rsid w:val="000C2E1B"/>
    <w:rsid w:val="000F786A"/>
    <w:rsid w:val="00101BC4"/>
    <w:rsid w:val="00106465"/>
    <w:rsid w:val="00117DBB"/>
    <w:rsid w:val="001328F1"/>
    <w:rsid w:val="001367D8"/>
    <w:rsid w:val="00141FA8"/>
    <w:rsid w:val="0014354D"/>
    <w:rsid w:val="001520C0"/>
    <w:rsid w:val="00154097"/>
    <w:rsid w:val="001645D7"/>
    <w:rsid w:val="00166FF5"/>
    <w:rsid w:val="00174645"/>
    <w:rsid w:val="00175223"/>
    <w:rsid w:val="0018309C"/>
    <w:rsid w:val="00183B4D"/>
    <w:rsid w:val="00195BD0"/>
    <w:rsid w:val="00197966"/>
    <w:rsid w:val="001A044E"/>
    <w:rsid w:val="001A5463"/>
    <w:rsid w:val="001C0FB6"/>
    <w:rsid w:val="001E28C5"/>
    <w:rsid w:val="002027A0"/>
    <w:rsid w:val="002068BE"/>
    <w:rsid w:val="00210FAE"/>
    <w:rsid w:val="00244D3C"/>
    <w:rsid w:val="002550FC"/>
    <w:rsid w:val="002568A4"/>
    <w:rsid w:val="002609AB"/>
    <w:rsid w:val="00265A07"/>
    <w:rsid w:val="002875CF"/>
    <w:rsid w:val="002A15C9"/>
    <w:rsid w:val="002B0530"/>
    <w:rsid w:val="002B328A"/>
    <w:rsid w:val="002C26C4"/>
    <w:rsid w:val="002C7906"/>
    <w:rsid w:val="002C7F69"/>
    <w:rsid w:val="002D6DF9"/>
    <w:rsid w:val="002F270C"/>
    <w:rsid w:val="002F2DA9"/>
    <w:rsid w:val="00312B23"/>
    <w:rsid w:val="00313AE0"/>
    <w:rsid w:val="0032086C"/>
    <w:rsid w:val="00327897"/>
    <w:rsid w:val="003340DB"/>
    <w:rsid w:val="00345C2E"/>
    <w:rsid w:val="00346404"/>
    <w:rsid w:val="003464F1"/>
    <w:rsid w:val="00353197"/>
    <w:rsid w:val="00361630"/>
    <w:rsid w:val="00374B93"/>
    <w:rsid w:val="003751DE"/>
    <w:rsid w:val="00385247"/>
    <w:rsid w:val="003A6491"/>
    <w:rsid w:val="003A68E0"/>
    <w:rsid w:val="003A79E0"/>
    <w:rsid w:val="003C1A32"/>
    <w:rsid w:val="003D2BF0"/>
    <w:rsid w:val="003D78DC"/>
    <w:rsid w:val="003E3246"/>
    <w:rsid w:val="003F2B62"/>
    <w:rsid w:val="003F715C"/>
    <w:rsid w:val="00400227"/>
    <w:rsid w:val="00405426"/>
    <w:rsid w:val="00405A07"/>
    <w:rsid w:val="00440DD6"/>
    <w:rsid w:val="00441652"/>
    <w:rsid w:val="004449E1"/>
    <w:rsid w:val="00446DD3"/>
    <w:rsid w:val="00472F7A"/>
    <w:rsid w:val="00474BB1"/>
    <w:rsid w:val="00483ABE"/>
    <w:rsid w:val="00490E98"/>
    <w:rsid w:val="00494A19"/>
    <w:rsid w:val="004967C9"/>
    <w:rsid w:val="004A0597"/>
    <w:rsid w:val="004A30B0"/>
    <w:rsid w:val="004B17BD"/>
    <w:rsid w:val="004C2F16"/>
    <w:rsid w:val="004C4CEA"/>
    <w:rsid w:val="004D336B"/>
    <w:rsid w:val="004E3596"/>
    <w:rsid w:val="004E6179"/>
    <w:rsid w:val="004F2E41"/>
    <w:rsid w:val="004F63ED"/>
    <w:rsid w:val="0051224E"/>
    <w:rsid w:val="00516FA8"/>
    <w:rsid w:val="0052038C"/>
    <w:rsid w:val="00524834"/>
    <w:rsid w:val="005315FB"/>
    <w:rsid w:val="00531AAD"/>
    <w:rsid w:val="005324CF"/>
    <w:rsid w:val="0053468D"/>
    <w:rsid w:val="00541C4D"/>
    <w:rsid w:val="0054319A"/>
    <w:rsid w:val="005547E6"/>
    <w:rsid w:val="005554C7"/>
    <w:rsid w:val="00565693"/>
    <w:rsid w:val="00577EE2"/>
    <w:rsid w:val="00580C51"/>
    <w:rsid w:val="00581863"/>
    <w:rsid w:val="00583E4F"/>
    <w:rsid w:val="005854A3"/>
    <w:rsid w:val="005B1E79"/>
    <w:rsid w:val="005B29B9"/>
    <w:rsid w:val="005B538D"/>
    <w:rsid w:val="005C79F7"/>
    <w:rsid w:val="005D4AC1"/>
    <w:rsid w:val="005D6AF1"/>
    <w:rsid w:val="005E0336"/>
    <w:rsid w:val="006052E7"/>
    <w:rsid w:val="00630D09"/>
    <w:rsid w:val="00640921"/>
    <w:rsid w:val="00647764"/>
    <w:rsid w:val="006524CB"/>
    <w:rsid w:val="00660E9E"/>
    <w:rsid w:val="006818DC"/>
    <w:rsid w:val="00691FA1"/>
    <w:rsid w:val="006937B1"/>
    <w:rsid w:val="006A555F"/>
    <w:rsid w:val="006B3AAF"/>
    <w:rsid w:val="006B71FB"/>
    <w:rsid w:val="006B7362"/>
    <w:rsid w:val="006C1527"/>
    <w:rsid w:val="006D5AF9"/>
    <w:rsid w:val="006D74AE"/>
    <w:rsid w:val="006E0CBC"/>
    <w:rsid w:val="007249B8"/>
    <w:rsid w:val="00727400"/>
    <w:rsid w:val="007342EE"/>
    <w:rsid w:val="00736EAC"/>
    <w:rsid w:val="007424D0"/>
    <w:rsid w:val="007427AC"/>
    <w:rsid w:val="00743DD6"/>
    <w:rsid w:val="007522FF"/>
    <w:rsid w:val="00765865"/>
    <w:rsid w:val="0077146E"/>
    <w:rsid w:val="00782955"/>
    <w:rsid w:val="007920C8"/>
    <w:rsid w:val="007A4A6A"/>
    <w:rsid w:val="007A7E24"/>
    <w:rsid w:val="007B5F0A"/>
    <w:rsid w:val="007B6A75"/>
    <w:rsid w:val="007C2CBC"/>
    <w:rsid w:val="007D0498"/>
    <w:rsid w:val="007D3100"/>
    <w:rsid w:val="007E66B8"/>
    <w:rsid w:val="007F2D17"/>
    <w:rsid w:val="007F409C"/>
    <w:rsid w:val="008138AE"/>
    <w:rsid w:val="008172E6"/>
    <w:rsid w:val="0086314E"/>
    <w:rsid w:val="00866997"/>
    <w:rsid w:val="00875EC8"/>
    <w:rsid w:val="00894628"/>
    <w:rsid w:val="00895C9B"/>
    <w:rsid w:val="008A49A5"/>
    <w:rsid w:val="008A4E5C"/>
    <w:rsid w:val="008B4376"/>
    <w:rsid w:val="008B7AAE"/>
    <w:rsid w:val="008C165F"/>
    <w:rsid w:val="008D26E4"/>
    <w:rsid w:val="008D3932"/>
    <w:rsid w:val="008D634B"/>
    <w:rsid w:val="008D63BA"/>
    <w:rsid w:val="008E0EB9"/>
    <w:rsid w:val="008F14BB"/>
    <w:rsid w:val="008F7AB5"/>
    <w:rsid w:val="00912546"/>
    <w:rsid w:val="00914835"/>
    <w:rsid w:val="0092453C"/>
    <w:rsid w:val="00932EAE"/>
    <w:rsid w:val="00933C66"/>
    <w:rsid w:val="00935C1F"/>
    <w:rsid w:val="00937550"/>
    <w:rsid w:val="009434B2"/>
    <w:rsid w:val="0096467C"/>
    <w:rsid w:val="00974DA9"/>
    <w:rsid w:val="00987DD8"/>
    <w:rsid w:val="00995162"/>
    <w:rsid w:val="009A7DD3"/>
    <w:rsid w:val="009B5553"/>
    <w:rsid w:val="009C11D9"/>
    <w:rsid w:val="009C2095"/>
    <w:rsid w:val="009C3178"/>
    <w:rsid w:val="009C4ADA"/>
    <w:rsid w:val="009F0C15"/>
    <w:rsid w:val="009F4D84"/>
    <w:rsid w:val="009F541A"/>
    <w:rsid w:val="009F717C"/>
    <w:rsid w:val="00A02F01"/>
    <w:rsid w:val="00A03545"/>
    <w:rsid w:val="00A14BED"/>
    <w:rsid w:val="00A15E10"/>
    <w:rsid w:val="00A22935"/>
    <w:rsid w:val="00A35B84"/>
    <w:rsid w:val="00A410A5"/>
    <w:rsid w:val="00A501DB"/>
    <w:rsid w:val="00A71080"/>
    <w:rsid w:val="00A73A5D"/>
    <w:rsid w:val="00A826AE"/>
    <w:rsid w:val="00A8391E"/>
    <w:rsid w:val="00A84A27"/>
    <w:rsid w:val="00A870FE"/>
    <w:rsid w:val="00AB430A"/>
    <w:rsid w:val="00AB56F0"/>
    <w:rsid w:val="00AB6835"/>
    <w:rsid w:val="00AB72CE"/>
    <w:rsid w:val="00AB7568"/>
    <w:rsid w:val="00AD12A9"/>
    <w:rsid w:val="00AD1908"/>
    <w:rsid w:val="00AE5CC1"/>
    <w:rsid w:val="00AE7E66"/>
    <w:rsid w:val="00AF06D0"/>
    <w:rsid w:val="00AF3236"/>
    <w:rsid w:val="00AF797B"/>
    <w:rsid w:val="00B05E0A"/>
    <w:rsid w:val="00B11363"/>
    <w:rsid w:val="00B46F4C"/>
    <w:rsid w:val="00B565DF"/>
    <w:rsid w:val="00B704E6"/>
    <w:rsid w:val="00B70FF0"/>
    <w:rsid w:val="00B71457"/>
    <w:rsid w:val="00B735FD"/>
    <w:rsid w:val="00B76096"/>
    <w:rsid w:val="00BA0F7C"/>
    <w:rsid w:val="00BA1133"/>
    <w:rsid w:val="00BA5D47"/>
    <w:rsid w:val="00BD100A"/>
    <w:rsid w:val="00BD780F"/>
    <w:rsid w:val="00BE17B7"/>
    <w:rsid w:val="00BF0DC1"/>
    <w:rsid w:val="00C03838"/>
    <w:rsid w:val="00C24664"/>
    <w:rsid w:val="00C249AD"/>
    <w:rsid w:val="00C32B8E"/>
    <w:rsid w:val="00C349DE"/>
    <w:rsid w:val="00C351F7"/>
    <w:rsid w:val="00C36734"/>
    <w:rsid w:val="00C44A4C"/>
    <w:rsid w:val="00C465C2"/>
    <w:rsid w:val="00C52D46"/>
    <w:rsid w:val="00C61114"/>
    <w:rsid w:val="00C63362"/>
    <w:rsid w:val="00C65AE3"/>
    <w:rsid w:val="00C71280"/>
    <w:rsid w:val="00C73F06"/>
    <w:rsid w:val="00C75165"/>
    <w:rsid w:val="00C83A5C"/>
    <w:rsid w:val="00C9202A"/>
    <w:rsid w:val="00C9286C"/>
    <w:rsid w:val="00C93C2F"/>
    <w:rsid w:val="00C93F1A"/>
    <w:rsid w:val="00C97613"/>
    <w:rsid w:val="00CA1AF1"/>
    <w:rsid w:val="00CB0BC4"/>
    <w:rsid w:val="00CB0FF8"/>
    <w:rsid w:val="00CD21DB"/>
    <w:rsid w:val="00CD6F23"/>
    <w:rsid w:val="00D05DC8"/>
    <w:rsid w:val="00D13F52"/>
    <w:rsid w:val="00D2315C"/>
    <w:rsid w:val="00D3252B"/>
    <w:rsid w:val="00D33F35"/>
    <w:rsid w:val="00D50C67"/>
    <w:rsid w:val="00D56EE9"/>
    <w:rsid w:val="00D65793"/>
    <w:rsid w:val="00D66229"/>
    <w:rsid w:val="00D667E7"/>
    <w:rsid w:val="00D80525"/>
    <w:rsid w:val="00D82028"/>
    <w:rsid w:val="00D84B6A"/>
    <w:rsid w:val="00D90A30"/>
    <w:rsid w:val="00D938E5"/>
    <w:rsid w:val="00D97EBC"/>
    <w:rsid w:val="00DA047B"/>
    <w:rsid w:val="00DB6495"/>
    <w:rsid w:val="00DD29EB"/>
    <w:rsid w:val="00DD61AC"/>
    <w:rsid w:val="00DF7650"/>
    <w:rsid w:val="00E124BC"/>
    <w:rsid w:val="00E13F17"/>
    <w:rsid w:val="00E17FFE"/>
    <w:rsid w:val="00E20545"/>
    <w:rsid w:val="00E26B85"/>
    <w:rsid w:val="00E33B6C"/>
    <w:rsid w:val="00E353FE"/>
    <w:rsid w:val="00E35EEE"/>
    <w:rsid w:val="00E37023"/>
    <w:rsid w:val="00E458F0"/>
    <w:rsid w:val="00E510F7"/>
    <w:rsid w:val="00E605DD"/>
    <w:rsid w:val="00E6276E"/>
    <w:rsid w:val="00E64A3C"/>
    <w:rsid w:val="00E66C0F"/>
    <w:rsid w:val="00E66E07"/>
    <w:rsid w:val="00E67E27"/>
    <w:rsid w:val="00E70558"/>
    <w:rsid w:val="00E77AD1"/>
    <w:rsid w:val="00E920FE"/>
    <w:rsid w:val="00E958E0"/>
    <w:rsid w:val="00EA0F07"/>
    <w:rsid w:val="00EB031C"/>
    <w:rsid w:val="00EB21C5"/>
    <w:rsid w:val="00EC683F"/>
    <w:rsid w:val="00EC6E3D"/>
    <w:rsid w:val="00ED0852"/>
    <w:rsid w:val="00EE1849"/>
    <w:rsid w:val="00EE36D1"/>
    <w:rsid w:val="00EE50F4"/>
    <w:rsid w:val="00EE5341"/>
    <w:rsid w:val="00EE5D36"/>
    <w:rsid w:val="00EF0A62"/>
    <w:rsid w:val="00F00466"/>
    <w:rsid w:val="00F00F08"/>
    <w:rsid w:val="00F03FB1"/>
    <w:rsid w:val="00F12DE6"/>
    <w:rsid w:val="00F17936"/>
    <w:rsid w:val="00F25833"/>
    <w:rsid w:val="00F40854"/>
    <w:rsid w:val="00F41713"/>
    <w:rsid w:val="00F42B92"/>
    <w:rsid w:val="00F433B3"/>
    <w:rsid w:val="00F61651"/>
    <w:rsid w:val="00F61E00"/>
    <w:rsid w:val="00F646D4"/>
    <w:rsid w:val="00F719D5"/>
    <w:rsid w:val="00F72195"/>
    <w:rsid w:val="00F901C2"/>
    <w:rsid w:val="00F9098D"/>
    <w:rsid w:val="00F92594"/>
    <w:rsid w:val="00F9575F"/>
    <w:rsid w:val="00FA0408"/>
    <w:rsid w:val="00FA21EA"/>
    <w:rsid w:val="00FB4D48"/>
    <w:rsid w:val="00FB5DA0"/>
    <w:rsid w:val="00FD369B"/>
    <w:rsid w:val="00FD4716"/>
    <w:rsid w:val="00FE3AE2"/>
    <w:rsid w:val="00FF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locked="1" w:uiPriority="0"/>
    <w:lsdException w:name="heading 4" w:locked="1" w:uiPriority="0"/>
    <w:lsdException w:name="heading 5" w:locked="1" w:uiPriority="9"/>
    <w:lsdException w:name="heading 6" w:locked="1" w:uiPriority="9" w:unhideWhenUsed="0"/>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locked="1"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locked="1" w:semiHidden="0" w:uiPriority="29" w:unhideWhenUsed="0"/>
    <w:lsdException w:name="Intense Quote" w:locked="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semiHidden/>
    <w:rsid w:val="00A410A5"/>
  </w:style>
  <w:style w:type="paragraph" w:styleId="Heading1">
    <w:name w:val="heading 1"/>
    <w:basedOn w:val="Normal"/>
    <w:next w:val="Normal"/>
    <w:link w:val="Heading1Char"/>
    <w:qFormat/>
    <w:rsid w:val="005D6AF1"/>
    <w:pPr>
      <w:keepNext/>
      <w:keepLines/>
      <w:pBdr>
        <w:bottom w:val="single" w:sz="12" w:space="1" w:color="000000" w:themeColor="text1"/>
      </w:pBdr>
      <w:spacing w:before="360" w:line="280" w:lineRule="atLeast"/>
      <w:outlineLvl w:val="0"/>
    </w:pPr>
    <w:rPr>
      <w:rFonts w:ascii="Arial" w:eastAsia="Times New Roman" w:hAnsi="Arial" w:cs="Times New Roman"/>
      <w:b/>
      <w:bCs/>
      <w:color w:val="000000" w:themeColor="text1"/>
      <w:sz w:val="24"/>
      <w:szCs w:val="28"/>
    </w:rPr>
  </w:style>
  <w:style w:type="paragraph" w:styleId="Heading2">
    <w:name w:val="heading 2"/>
    <w:basedOn w:val="Normal"/>
    <w:next w:val="Normal"/>
    <w:link w:val="Heading2Char"/>
    <w:qFormat/>
    <w:rsid w:val="00E458F0"/>
    <w:pPr>
      <w:keepNext/>
      <w:keepLines/>
      <w:spacing w:before="120" w:after="120" w:line="280" w:lineRule="atLeast"/>
      <w:ind w:left="144"/>
      <w:outlineLvl w:val="1"/>
    </w:pPr>
    <w:rPr>
      <w:rFonts w:ascii="Arial" w:eastAsia="Times New Roman" w:hAnsi="Arial" w:cs="Times New Roman"/>
      <w:b/>
      <w:bCs/>
      <w:color w:val="000000" w:themeColor="text1"/>
      <w:sz w:val="20"/>
      <w:szCs w:val="26"/>
    </w:rPr>
  </w:style>
  <w:style w:type="paragraph" w:styleId="Heading3">
    <w:name w:val="heading 3"/>
    <w:basedOn w:val="Normal"/>
    <w:next w:val="Normal"/>
    <w:link w:val="Heading3Char"/>
    <w:semiHidden/>
    <w:locked/>
    <w:rsid w:val="00A14BED"/>
    <w:pPr>
      <w:keepNext/>
      <w:keepLines/>
      <w:numPr>
        <w:ilvl w:val="2"/>
        <w:numId w:val="1"/>
      </w:numPr>
      <w:spacing w:before="200" w:line="280" w:lineRule="atLeast"/>
      <w:ind w:left="1728" w:firstLine="0"/>
      <w:outlineLvl w:val="2"/>
    </w:pPr>
    <w:rPr>
      <w:rFonts w:ascii="Arial" w:eastAsia="Times New Roman" w:hAnsi="Arial" w:cs="Times New Roman"/>
      <w:b/>
      <w:bCs/>
      <w:color w:val="005D86"/>
      <w:sz w:val="20"/>
      <w:szCs w:val="20"/>
    </w:rPr>
  </w:style>
  <w:style w:type="paragraph" w:styleId="Heading4">
    <w:name w:val="heading 4"/>
    <w:basedOn w:val="Normal"/>
    <w:next w:val="Normal"/>
    <w:link w:val="Heading4Char"/>
    <w:semiHidden/>
    <w:locked/>
    <w:rsid w:val="00A14BED"/>
    <w:pPr>
      <w:keepNext/>
      <w:keepLines/>
      <w:numPr>
        <w:ilvl w:val="3"/>
        <w:numId w:val="1"/>
      </w:numPr>
      <w:spacing w:before="200" w:line="280" w:lineRule="atLeast"/>
      <w:ind w:left="1080"/>
      <w:outlineLvl w:val="3"/>
    </w:pPr>
    <w:rPr>
      <w:rFonts w:ascii="Arial" w:eastAsia="Times New Roman" w:hAnsi="Arial" w:cs="Times New Roman"/>
      <w:b/>
      <w:bCs/>
      <w:i/>
      <w:iCs/>
      <w:color w:val="005D86"/>
      <w:sz w:val="20"/>
      <w:szCs w:val="20"/>
    </w:rPr>
  </w:style>
  <w:style w:type="paragraph" w:styleId="Heading5">
    <w:name w:val="heading 5"/>
    <w:basedOn w:val="Normal"/>
    <w:next w:val="Normal"/>
    <w:link w:val="Heading5Char"/>
    <w:uiPriority w:val="9"/>
    <w:semiHidden/>
    <w:locked/>
    <w:rsid w:val="00B76096"/>
    <w:pPr>
      <w:keepNext/>
      <w:keepLines/>
      <w:spacing w:before="200" w:line="280" w:lineRule="atLeast"/>
      <w:jc w:val="center"/>
      <w:outlineLvl w:val="4"/>
    </w:pPr>
    <w:rPr>
      <w:rFonts w:ascii="Arial" w:eastAsiaTheme="majorEastAsia" w:hAnsi="Arial"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A8"/>
  </w:style>
  <w:style w:type="paragraph" w:styleId="Footer">
    <w:name w:val="footer"/>
    <w:basedOn w:val="Normal"/>
    <w:link w:val="FooterChar"/>
    <w:uiPriority w:val="99"/>
    <w:unhideWhenUsed/>
    <w:rsid w:val="0014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A8"/>
  </w:style>
  <w:style w:type="paragraph" w:styleId="BalloonText">
    <w:name w:val="Balloon Text"/>
    <w:basedOn w:val="Normal"/>
    <w:link w:val="BalloonTextChar"/>
    <w:uiPriority w:val="99"/>
    <w:semiHidden/>
    <w:unhideWhenUsed/>
    <w:rsid w:val="0014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A8"/>
    <w:rPr>
      <w:rFonts w:ascii="Tahoma" w:hAnsi="Tahoma" w:cs="Tahoma"/>
      <w:sz w:val="16"/>
      <w:szCs w:val="16"/>
    </w:rPr>
  </w:style>
  <w:style w:type="paragraph" w:styleId="Title">
    <w:name w:val="Title"/>
    <w:basedOn w:val="Normal"/>
    <w:next w:val="Normal"/>
    <w:link w:val="TitleChar"/>
    <w:uiPriority w:val="10"/>
    <w:qFormat/>
    <w:rsid w:val="00E26B85"/>
    <w:pPr>
      <w:spacing w:after="120" w:line="240" w:lineRule="auto"/>
      <w:contextualSpacing/>
      <w:jc w:val="right"/>
    </w:pPr>
    <w:rPr>
      <w:rFonts w:ascii="Arial" w:eastAsiaTheme="majorEastAsia" w:hAnsi="Arial" w:cstheme="majorBidi"/>
      <w:b/>
      <w:spacing w:val="5"/>
      <w:kern w:val="28"/>
      <w:sz w:val="36"/>
      <w:szCs w:val="52"/>
    </w:rPr>
  </w:style>
  <w:style w:type="character" w:customStyle="1" w:styleId="TitleChar">
    <w:name w:val="Title Char"/>
    <w:basedOn w:val="DefaultParagraphFont"/>
    <w:link w:val="Title"/>
    <w:uiPriority w:val="10"/>
    <w:rsid w:val="00E26B85"/>
    <w:rPr>
      <w:rFonts w:ascii="Arial" w:eastAsiaTheme="majorEastAsia" w:hAnsi="Arial" w:cstheme="majorBidi"/>
      <w:b/>
      <w:spacing w:val="5"/>
      <w:kern w:val="28"/>
      <w:sz w:val="36"/>
      <w:szCs w:val="52"/>
    </w:rPr>
  </w:style>
  <w:style w:type="paragraph" w:styleId="Subtitle">
    <w:name w:val="Subtitle"/>
    <w:basedOn w:val="Normal"/>
    <w:next w:val="Normal"/>
    <w:link w:val="SubtitleChar"/>
    <w:uiPriority w:val="11"/>
    <w:qFormat/>
    <w:rsid w:val="00141FA8"/>
    <w:pPr>
      <w:numPr>
        <w:ilvl w:val="1"/>
      </w:numPr>
      <w:spacing w:after="0"/>
      <w:jc w:val="right"/>
    </w:pPr>
    <w:rPr>
      <w:rFonts w:ascii="Arial" w:eastAsiaTheme="majorEastAsia" w:hAnsi="Arial" w:cstheme="majorBidi"/>
      <w:iCs/>
      <w:color w:val="000000" w:themeColor="text1"/>
      <w:spacing w:val="15"/>
      <w:sz w:val="18"/>
      <w:szCs w:val="24"/>
    </w:rPr>
  </w:style>
  <w:style w:type="character" w:customStyle="1" w:styleId="SubtitleChar">
    <w:name w:val="Subtitle Char"/>
    <w:basedOn w:val="DefaultParagraphFont"/>
    <w:link w:val="Subtitle"/>
    <w:uiPriority w:val="11"/>
    <w:rsid w:val="00141FA8"/>
    <w:rPr>
      <w:rFonts w:ascii="Arial" w:eastAsiaTheme="majorEastAsia" w:hAnsi="Arial" w:cstheme="majorBidi"/>
      <w:iCs/>
      <w:color w:val="000000" w:themeColor="text1"/>
      <w:spacing w:val="15"/>
      <w:sz w:val="18"/>
      <w:szCs w:val="24"/>
    </w:rPr>
  </w:style>
  <w:style w:type="character" w:styleId="Hyperlink">
    <w:name w:val="Hyperlink"/>
    <w:basedOn w:val="DefaultParagraphFont"/>
    <w:uiPriority w:val="99"/>
    <w:unhideWhenUsed/>
    <w:rsid w:val="00141FA8"/>
    <w:rPr>
      <w:color w:val="0000FF" w:themeColor="hyperlink"/>
      <w:u w:val="single"/>
    </w:rPr>
  </w:style>
  <w:style w:type="character" w:customStyle="1" w:styleId="Heading1Char">
    <w:name w:val="Heading 1 Char"/>
    <w:basedOn w:val="DefaultParagraphFont"/>
    <w:link w:val="Heading1"/>
    <w:rsid w:val="00727400"/>
    <w:rPr>
      <w:rFonts w:ascii="Arial" w:eastAsia="Times New Roman" w:hAnsi="Arial" w:cs="Times New Roman"/>
      <w:b/>
      <w:bCs/>
      <w:color w:val="000000" w:themeColor="text1"/>
      <w:sz w:val="24"/>
      <w:szCs w:val="28"/>
    </w:rPr>
  </w:style>
  <w:style w:type="character" w:customStyle="1" w:styleId="Heading2Char">
    <w:name w:val="Heading 2 Char"/>
    <w:basedOn w:val="DefaultParagraphFont"/>
    <w:link w:val="Heading2"/>
    <w:rsid w:val="00E458F0"/>
    <w:rPr>
      <w:rFonts w:ascii="Arial" w:eastAsia="Times New Roman" w:hAnsi="Arial" w:cs="Times New Roman"/>
      <w:b/>
      <w:bCs/>
      <w:color w:val="000000" w:themeColor="text1"/>
      <w:sz w:val="20"/>
      <w:szCs w:val="26"/>
    </w:rPr>
  </w:style>
  <w:style w:type="character" w:customStyle="1" w:styleId="Heading3Char">
    <w:name w:val="Heading 3 Char"/>
    <w:basedOn w:val="DefaultParagraphFont"/>
    <w:link w:val="Heading3"/>
    <w:semiHidden/>
    <w:rsid w:val="004A0597"/>
    <w:rPr>
      <w:rFonts w:ascii="Arial" w:eastAsia="Times New Roman" w:hAnsi="Arial" w:cs="Times New Roman"/>
      <w:b/>
      <w:bCs/>
      <w:color w:val="005D86"/>
      <w:sz w:val="20"/>
      <w:szCs w:val="20"/>
    </w:rPr>
  </w:style>
  <w:style w:type="character" w:customStyle="1" w:styleId="Heading4Char">
    <w:name w:val="Heading 4 Char"/>
    <w:basedOn w:val="DefaultParagraphFont"/>
    <w:link w:val="Heading4"/>
    <w:semiHidden/>
    <w:rsid w:val="004A0597"/>
    <w:rPr>
      <w:rFonts w:ascii="Arial" w:eastAsia="Times New Roman" w:hAnsi="Arial" w:cs="Times New Roman"/>
      <w:b/>
      <w:bCs/>
      <w:i/>
      <w:iCs/>
      <w:color w:val="005D86"/>
      <w:sz w:val="20"/>
      <w:szCs w:val="20"/>
    </w:rPr>
  </w:style>
  <w:style w:type="character" w:customStyle="1" w:styleId="Heading5Char">
    <w:name w:val="Heading 5 Char"/>
    <w:basedOn w:val="DefaultParagraphFont"/>
    <w:link w:val="Heading5"/>
    <w:uiPriority w:val="9"/>
    <w:semiHidden/>
    <w:rsid w:val="004A0597"/>
    <w:rPr>
      <w:rFonts w:ascii="Arial" w:eastAsiaTheme="majorEastAsia" w:hAnsi="Arial" w:cstheme="majorBidi"/>
      <w:b/>
      <w:color w:val="000000" w:themeColor="text1"/>
      <w:sz w:val="20"/>
    </w:rPr>
  </w:style>
  <w:style w:type="paragraph" w:customStyle="1" w:styleId="Bulletedlist">
    <w:name w:val="Bulleted list"/>
    <w:basedOn w:val="Normal"/>
    <w:qFormat/>
    <w:rsid w:val="00A14BED"/>
    <w:pPr>
      <w:numPr>
        <w:numId w:val="2"/>
      </w:numPr>
      <w:spacing w:before="60" w:after="60" w:line="240" w:lineRule="auto"/>
      <w:jc w:val="both"/>
    </w:pPr>
    <w:rPr>
      <w:rFonts w:ascii="Arial" w:eastAsia="Times New Roman" w:hAnsi="Arial" w:cs="Times New Roman"/>
      <w:sz w:val="20"/>
      <w:szCs w:val="24"/>
    </w:rPr>
  </w:style>
  <w:style w:type="character" w:customStyle="1" w:styleId="BlueBoldtext">
    <w:name w:val="Blue Bold_text"/>
    <w:semiHidden/>
    <w:qFormat/>
    <w:rsid w:val="00A14BED"/>
    <w:rPr>
      <w:rFonts w:ascii="Arial" w:hAnsi="Arial"/>
      <w:b/>
      <w:color w:val="0075B0"/>
      <w:sz w:val="20"/>
    </w:rPr>
  </w:style>
  <w:style w:type="paragraph" w:customStyle="1" w:styleId="BodyText">
    <w:name w:val="BodyText"/>
    <w:basedOn w:val="Normal"/>
    <w:next w:val="Normal"/>
    <w:rsid w:val="00117DBB"/>
    <w:pPr>
      <w:spacing w:before="120" w:after="120" w:line="240" w:lineRule="auto"/>
    </w:pPr>
    <w:rPr>
      <w:rFonts w:ascii="Arial" w:eastAsia="Times New Roman" w:hAnsi="Arial" w:cs="Times New Roman"/>
      <w:sz w:val="20"/>
      <w:szCs w:val="24"/>
    </w:rPr>
  </w:style>
  <w:style w:type="table" w:styleId="TableGrid">
    <w:name w:val="Table Grid"/>
    <w:basedOn w:val="TableNormal"/>
    <w:uiPriority w:val="59"/>
    <w:rsid w:val="004449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Normal"/>
    <w:semiHidden/>
    <w:locked/>
    <w:rsid w:val="004449E1"/>
    <w:pPr>
      <w:spacing w:after="0" w:line="240" w:lineRule="auto"/>
    </w:pPr>
    <w:rPr>
      <w:rFonts w:ascii="Arial" w:eastAsia="Times New Roman" w:hAnsi="Arial" w:cs="Times New Roman"/>
      <w:sz w:val="20"/>
      <w:szCs w:val="24"/>
    </w:rPr>
  </w:style>
  <w:style w:type="character" w:customStyle="1" w:styleId="Boldnew">
    <w:name w:val="Bold_new"/>
    <w:basedOn w:val="Strong"/>
    <w:qFormat/>
    <w:rsid w:val="004449E1"/>
    <w:rPr>
      <w:rFonts w:ascii="Arial" w:hAnsi="Arial"/>
      <w:b/>
      <w:bCs/>
      <w:i w:val="0"/>
      <w:color w:val="000000" w:themeColor="text1"/>
      <w:sz w:val="20"/>
    </w:rPr>
  </w:style>
  <w:style w:type="character" w:customStyle="1" w:styleId="BlueItalicinstructions">
    <w:name w:val="Blue Italic_instructions"/>
    <w:qFormat/>
    <w:rsid w:val="004449E1"/>
    <w:rPr>
      <w:rFonts w:ascii="Arial" w:hAnsi="Arial"/>
      <w:i/>
      <w:color w:val="0075B0"/>
      <w:sz w:val="20"/>
    </w:rPr>
  </w:style>
  <w:style w:type="character" w:styleId="Strong">
    <w:name w:val="Strong"/>
    <w:basedOn w:val="DefaultParagraphFont"/>
    <w:uiPriority w:val="22"/>
    <w:semiHidden/>
    <w:locked/>
    <w:rsid w:val="004449E1"/>
    <w:rPr>
      <w:b/>
      <w:bCs/>
    </w:rPr>
  </w:style>
  <w:style w:type="character" w:customStyle="1" w:styleId="BlueBoldItalicguidelinesintropages">
    <w:name w:val="Blue Bold Italic_guidelines_intropages"/>
    <w:qFormat/>
    <w:rsid w:val="004449E1"/>
    <w:rPr>
      <w:rFonts w:ascii="Arial" w:hAnsi="Arial"/>
      <w:b/>
      <w:i/>
      <w:color w:val="0075B0"/>
      <w:sz w:val="20"/>
    </w:rPr>
  </w:style>
  <w:style w:type="paragraph" w:customStyle="1" w:styleId="Body1">
    <w:name w:val="Body1"/>
    <w:basedOn w:val="Normal"/>
    <w:semiHidden/>
    <w:locked/>
    <w:rsid w:val="00E458F0"/>
    <w:pPr>
      <w:spacing w:before="120" w:after="120" w:line="240" w:lineRule="auto"/>
      <w:ind w:left="432"/>
      <w:jc w:val="both"/>
    </w:pPr>
    <w:rPr>
      <w:rFonts w:ascii="Arial" w:eastAsia="Times New Roman" w:hAnsi="Arial" w:cs="Times New Roman"/>
      <w:bCs/>
      <w:sz w:val="20"/>
      <w:szCs w:val="24"/>
    </w:rPr>
  </w:style>
  <w:style w:type="paragraph" w:customStyle="1" w:styleId="Body">
    <w:name w:val="Body"/>
    <w:basedOn w:val="Normal"/>
    <w:semiHidden/>
    <w:locked/>
    <w:rsid w:val="00E458F0"/>
    <w:pPr>
      <w:spacing w:before="80" w:after="80" w:line="240" w:lineRule="auto"/>
      <w:ind w:left="432"/>
    </w:pPr>
    <w:rPr>
      <w:rFonts w:ascii="Arial" w:eastAsia="Times New Roman" w:hAnsi="Arial" w:cs="Times New Roman"/>
      <w:sz w:val="20"/>
      <w:szCs w:val="24"/>
    </w:rPr>
  </w:style>
  <w:style w:type="paragraph" w:customStyle="1" w:styleId="Bulletedlist1">
    <w:name w:val="Bulleted list 1"/>
    <w:basedOn w:val="ListParagraph"/>
    <w:semiHidden/>
    <w:locked/>
    <w:rsid w:val="004A0597"/>
    <w:pPr>
      <w:numPr>
        <w:numId w:val="7"/>
      </w:numPr>
    </w:pPr>
    <w:rPr>
      <w:rFonts w:ascii="Arial" w:hAnsi="Arial"/>
      <w:sz w:val="20"/>
    </w:rPr>
  </w:style>
  <w:style w:type="paragraph" w:customStyle="1" w:styleId="TableCellBody">
    <w:name w:val="Table Cell Body"/>
    <w:basedOn w:val="Normal"/>
    <w:semiHidden/>
    <w:locked/>
    <w:rsid w:val="00B76096"/>
    <w:pPr>
      <w:spacing w:before="40" w:after="40" w:line="280" w:lineRule="atLeast"/>
    </w:pPr>
    <w:rPr>
      <w:rFonts w:ascii="Arial" w:eastAsia="Calibri" w:hAnsi="Arial" w:cs="Arial"/>
      <w:snapToGrid w:val="0"/>
      <w:color w:val="000000"/>
      <w:w w:val="0"/>
      <w:sz w:val="20"/>
      <w:szCs w:val="20"/>
    </w:rPr>
  </w:style>
  <w:style w:type="paragraph" w:styleId="ListParagraph">
    <w:name w:val="List Paragraph"/>
    <w:basedOn w:val="Normal"/>
    <w:qFormat/>
    <w:rsid w:val="00A15E10"/>
    <w:pPr>
      <w:ind w:left="720"/>
      <w:contextualSpacing/>
    </w:pPr>
  </w:style>
  <w:style w:type="paragraph" w:customStyle="1" w:styleId="ProjectName">
    <w:name w:val="Project Name"/>
    <w:basedOn w:val="ListParagraph"/>
    <w:qFormat/>
    <w:rsid w:val="00516FA8"/>
    <w:pPr>
      <w:numPr>
        <w:numId w:val="9"/>
      </w:numPr>
      <w:pBdr>
        <w:bottom w:val="single" w:sz="12" w:space="1" w:color="auto"/>
      </w:pBdr>
    </w:pPr>
    <w:rPr>
      <w:rFonts w:ascii="Arial" w:hAnsi="Arial" w:cs="Arial"/>
      <w:b/>
      <w:sz w:val="20"/>
      <w:szCs w:val="20"/>
    </w:rPr>
  </w:style>
  <w:style w:type="paragraph" w:customStyle="1" w:styleId="Default">
    <w:name w:val="Default"/>
    <w:rsid w:val="00D80525"/>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0" w:qFormat="1"/>
    <w:lsdException w:name="heading 3" w:locked="1" w:uiPriority="0"/>
    <w:lsdException w:name="heading 4" w:locked="1" w:uiPriority="0"/>
    <w:lsdException w:name="heading 5" w:locked="1" w:uiPriority="9"/>
    <w:lsdException w:name="heading 6" w:locked="1" w:uiPriority="9" w:unhideWhenUsed="0"/>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unhideWhenUsed="0"/>
    <w:lsdException w:name="Strong" w:locked="1" w:semiHidden="0" w:uiPriority="22" w:unhideWhenUsed="0"/>
    <w:lsdException w:name="Emphasis" w:locked="1" w:semiHidden="0" w:uiPriority="20" w:unhideWhenUsed="0"/>
    <w:lsdException w:name="Table Grid" w:semiHidden="0" w:uiPriority="59" w:unhideWhenUsed="0"/>
    <w:lsdException w:name="Placeholder Text" w:unhideWhenUsed="0"/>
    <w:lsdException w:name="No Spacing" w:locked="1"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locked="1" w:semiHidden="0" w:uiPriority="29" w:unhideWhenUsed="0"/>
    <w:lsdException w:name="Intense Quote" w:locked="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semiHidden/>
    <w:rsid w:val="00A410A5"/>
  </w:style>
  <w:style w:type="paragraph" w:styleId="Heading1">
    <w:name w:val="heading 1"/>
    <w:basedOn w:val="Normal"/>
    <w:next w:val="Normal"/>
    <w:link w:val="Heading1Char"/>
    <w:qFormat/>
    <w:rsid w:val="005D6AF1"/>
    <w:pPr>
      <w:keepNext/>
      <w:keepLines/>
      <w:pBdr>
        <w:bottom w:val="single" w:sz="12" w:space="1" w:color="000000" w:themeColor="text1"/>
      </w:pBdr>
      <w:spacing w:before="360" w:line="280" w:lineRule="atLeast"/>
      <w:outlineLvl w:val="0"/>
    </w:pPr>
    <w:rPr>
      <w:rFonts w:ascii="Arial" w:eastAsia="Times New Roman" w:hAnsi="Arial" w:cs="Times New Roman"/>
      <w:b/>
      <w:bCs/>
      <w:color w:val="000000" w:themeColor="text1"/>
      <w:sz w:val="24"/>
      <w:szCs w:val="28"/>
    </w:rPr>
  </w:style>
  <w:style w:type="paragraph" w:styleId="Heading2">
    <w:name w:val="heading 2"/>
    <w:basedOn w:val="Normal"/>
    <w:next w:val="Normal"/>
    <w:link w:val="Heading2Char"/>
    <w:qFormat/>
    <w:rsid w:val="00E458F0"/>
    <w:pPr>
      <w:keepNext/>
      <w:keepLines/>
      <w:spacing w:before="120" w:after="120" w:line="280" w:lineRule="atLeast"/>
      <w:ind w:left="144"/>
      <w:outlineLvl w:val="1"/>
    </w:pPr>
    <w:rPr>
      <w:rFonts w:ascii="Arial" w:eastAsia="Times New Roman" w:hAnsi="Arial" w:cs="Times New Roman"/>
      <w:b/>
      <w:bCs/>
      <w:color w:val="000000" w:themeColor="text1"/>
      <w:sz w:val="20"/>
      <w:szCs w:val="26"/>
    </w:rPr>
  </w:style>
  <w:style w:type="paragraph" w:styleId="Heading3">
    <w:name w:val="heading 3"/>
    <w:basedOn w:val="Normal"/>
    <w:next w:val="Normal"/>
    <w:link w:val="Heading3Char"/>
    <w:semiHidden/>
    <w:locked/>
    <w:rsid w:val="00A14BED"/>
    <w:pPr>
      <w:keepNext/>
      <w:keepLines/>
      <w:numPr>
        <w:ilvl w:val="2"/>
        <w:numId w:val="1"/>
      </w:numPr>
      <w:spacing w:before="200" w:line="280" w:lineRule="atLeast"/>
      <w:ind w:left="1728" w:firstLine="0"/>
      <w:outlineLvl w:val="2"/>
    </w:pPr>
    <w:rPr>
      <w:rFonts w:ascii="Arial" w:eastAsia="Times New Roman" w:hAnsi="Arial" w:cs="Times New Roman"/>
      <w:b/>
      <w:bCs/>
      <w:color w:val="005D86"/>
      <w:sz w:val="20"/>
      <w:szCs w:val="20"/>
    </w:rPr>
  </w:style>
  <w:style w:type="paragraph" w:styleId="Heading4">
    <w:name w:val="heading 4"/>
    <w:basedOn w:val="Normal"/>
    <w:next w:val="Normal"/>
    <w:link w:val="Heading4Char"/>
    <w:semiHidden/>
    <w:locked/>
    <w:rsid w:val="00A14BED"/>
    <w:pPr>
      <w:keepNext/>
      <w:keepLines/>
      <w:numPr>
        <w:ilvl w:val="3"/>
        <w:numId w:val="1"/>
      </w:numPr>
      <w:spacing w:before="200" w:line="280" w:lineRule="atLeast"/>
      <w:ind w:left="1080"/>
      <w:outlineLvl w:val="3"/>
    </w:pPr>
    <w:rPr>
      <w:rFonts w:ascii="Arial" w:eastAsia="Times New Roman" w:hAnsi="Arial" w:cs="Times New Roman"/>
      <w:b/>
      <w:bCs/>
      <w:i/>
      <w:iCs/>
      <w:color w:val="005D86"/>
      <w:sz w:val="20"/>
      <w:szCs w:val="20"/>
    </w:rPr>
  </w:style>
  <w:style w:type="paragraph" w:styleId="Heading5">
    <w:name w:val="heading 5"/>
    <w:basedOn w:val="Normal"/>
    <w:next w:val="Normal"/>
    <w:link w:val="Heading5Char"/>
    <w:uiPriority w:val="9"/>
    <w:semiHidden/>
    <w:locked/>
    <w:rsid w:val="00B76096"/>
    <w:pPr>
      <w:keepNext/>
      <w:keepLines/>
      <w:spacing w:before="200" w:line="280" w:lineRule="atLeast"/>
      <w:jc w:val="center"/>
      <w:outlineLvl w:val="4"/>
    </w:pPr>
    <w:rPr>
      <w:rFonts w:ascii="Arial" w:eastAsiaTheme="majorEastAsia" w:hAnsi="Arial"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FA8"/>
  </w:style>
  <w:style w:type="paragraph" w:styleId="Footer">
    <w:name w:val="footer"/>
    <w:basedOn w:val="Normal"/>
    <w:link w:val="FooterChar"/>
    <w:uiPriority w:val="99"/>
    <w:unhideWhenUsed/>
    <w:rsid w:val="00141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FA8"/>
  </w:style>
  <w:style w:type="paragraph" w:styleId="BalloonText">
    <w:name w:val="Balloon Text"/>
    <w:basedOn w:val="Normal"/>
    <w:link w:val="BalloonTextChar"/>
    <w:uiPriority w:val="99"/>
    <w:semiHidden/>
    <w:unhideWhenUsed/>
    <w:rsid w:val="00141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FA8"/>
    <w:rPr>
      <w:rFonts w:ascii="Tahoma" w:hAnsi="Tahoma" w:cs="Tahoma"/>
      <w:sz w:val="16"/>
      <w:szCs w:val="16"/>
    </w:rPr>
  </w:style>
  <w:style w:type="paragraph" w:styleId="Title">
    <w:name w:val="Title"/>
    <w:basedOn w:val="Normal"/>
    <w:next w:val="Normal"/>
    <w:link w:val="TitleChar"/>
    <w:uiPriority w:val="10"/>
    <w:qFormat/>
    <w:rsid w:val="00E26B85"/>
    <w:pPr>
      <w:spacing w:after="120" w:line="240" w:lineRule="auto"/>
      <w:contextualSpacing/>
      <w:jc w:val="right"/>
    </w:pPr>
    <w:rPr>
      <w:rFonts w:ascii="Arial" w:eastAsiaTheme="majorEastAsia" w:hAnsi="Arial" w:cstheme="majorBidi"/>
      <w:b/>
      <w:spacing w:val="5"/>
      <w:kern w:val="28"/>
      <w:sz w:val="36"/>
      <w:szCs w:val="52"/>
    </w:rPr>
  </w:style>
  <w:style w:type="character" w:customStyle="1" w:styleId="TitleChar">
    <w:name w:val="Title Char"/>
    <w:basedOn w:val="DefaultParagraphFont"/>
    <w:link w:val="Title"/>
    <w:uiPriority w:val="10"/>
    <w:rsid w:val="00E26B85"/>
    <w:rPr>
      <w:rFonts w:ascii="Arial" w:eastAsiaTheme="majorEastAsia" w:hAnsi="Arial" w:cstheme="majorBidi"/>
      <w:b/>
      <w:spacing w:val="5"/>
      <w:kern w:val="28"/>
      <w:sz w:val="36"/>
      <w:szCs w:val="52"/>
    </w:rPr>
  </w:style>
  <w:style w:type="paragraph" w:styleId="Subtitle">
    <w:name w:val="Subtitle"/>
    <w:basedOn w:val="Normal"/>
    <w:next w:val="Normal"/>
    <w:link w:val="SubtitleChar"/>
    <w:uiPriority w:val="11"/>
    <w:qFormat/>
    <w:rsid w:val="00141FA8"/>
    <w:pPr>
      <w:numPr>
        <w:ilvl w:val="1"/>
      </w:numPr>
      <w:spacing w:after="0"/>
      <w:jc w:val="right"/>
    </w:pPr>
    <w:rPr>
      <w:rFonts w:ascii="Arial" w:eastAsiaTheme="majorEastAsia" w:hAnsi="Arial" w:cstheme="majorBidi"/>
      <w:iCs/>
      <w:color w:val="000000" w:themeColor="text1"/>
      <w:spacing w:val="15"/>
      <w:sz w:val="18"/>
      <w:szCs w:val="24"/>
    </w:rPr>
  </w:style>
  <w:style w:type="character" w:customStyle="1" w:styleId="SubtitleChar">
    <w:name w:val="Subtitle Char"/>
    <w:basedOn w:val="DefaultParagraphFont"/>
    <w:link w:val="Subtitle"/>
    <w:uiPriority w:val="11"/>
    <w:rsid w:val="00141FA8"/>
    <w:rPr>
      <w:rFonts w:ascii="Arial" w:eastAsiaTheme="majorEastAsia" w:hAnsi="Arial" w:cstheme="majorBidi"/>
      <w:iCs/>
      <w:color w:val="000000" w:themeColor="text1"/>
      <w:spacing w:val="15"/>
      <w:sz w:val="18"/>
      <w:szCs w:val="24"/>
    </w:rPr>
  </w:style>
  <w:style w:type="character" w:styleId="Hyperlink">
    <w:name w:val="Hyperlink"/>
    <w:basedOn w:val="DefaultParagraphFont"/>
    <w:uiPriority w:val="99"/>
    <w:unhideWhenUsed/>
    <w:rsid w:val="00141FA8"/>
    <w:rPr>
      <w:color w:val="0000FF" w:themeColor="hyperlink"/>
      <w:u w:val="single"/>
    </w:rPr>
  </w:style>
  <w:style w:type="character" w:customStyle="1" w:styleId="Heading1Char">
    <w:name w:val="Heading 1 Char"/>
    <w:basedOn w:val="DefaultParagraphFont"/>
    <w:link w:val="Heading1"/>
    <w:rsid w:val="00727400"/>
    <w:rPr>
      <w:rFonts w:ascii="Arial" w:eastAsia="Times New Roman" w:hAnsi="Arial" w:cs="Times New Roman"/>
      <w:b/>
      <w:bCs/>
      <w:color w:val="000000" w:themeColor="text1"/>
      <w:sz w:val="24"/>
      <w:szCs w:val="28"/>
    </w:rPr>
  </w:style>
  <w:style w:type="character" w:customStyle="1" w:styleId="Heading2Char">
    <w:name w:val="Heading 2 Char"/>
    <w:basedOn w:val="DefaultParagraphFont"/>
    <w:link w:val="Heading2"/>
    <w:rsid w:val="00E458F0"/>
    <w:rPr>
      <w:rFonts w:ascii="Arial" w:eastAsia="Times New Roman" w:hAnsi="Arial" w:cs="Times New Roman"/>
      <w:b/>
      <w:bCs/>
      <w:color w:val="000000" w:themeColor="text1"/>
      <w:sz w:val="20"/>
      <w:szCs w:val="26"/>
    </w:rPr>
  </w:style>
  <w:style w:type="character" w:customStyle="1" w:styleId="Heading3Char">
    <w:name w:val="Heading 3 Char"/>
    <w:basedOn w:val="DefaultParagraphFont"/>
    <w:link w:val="Heading3"/>
    <w:semiHidden/>
    <w:rsid w:val="004A0597"/>
    <w:rPr>
      <w:rFonts w:ascii="Arial" w:eastAsia="Times New Roman" w:hAnsi="Arial" w:cs="Times New Roman"/>
      <w:b/>
      <w:bCs/>
      <w:color w:val="005D86"/>
      <w:sz w:val="20"/>
      <w:szCs w:val="20"/>
    </w:rPr>
  </w:style>
  <w:style w:type="character" w:customStyle="1" w:styleId="Heading4Char">
    <w:name w:val="Heading 4 Char"/>
    <w:basedOn w:val="DefaultParagraphFont"/>
    <w:link w:val="Heading4"/>
    <w:semiHidden/>
    <w:rsid w:val="004A0597"/>
    <w:rPr>
      <w:rFonts w:ascii="Arial" w:eastAsia="Times New Roman" w:hAnsi="Arial" w:cs="Times New Roman"/>
      <w:b/>
      <w:bCs/>
      <w:i/>
      <w:iCs/>
      <w:color w:val="005D86"/>
      <w:sz w:val="20"/>
      <w:szCs w:val="20"/>
    </w:rPr>
  </w:style>
  <w:style w:type="character" w:customStyle="1" w:styleId="Heading5Char">
    <w:name w:val="Heading 5 Char"/>
    <w:basedOn w:val="DefaultParagraphFont"/>
    <w:link w:val="Heading5"/>
    <w:uiPriority w:val="9"/>
    <w:semiHidden/>
    <w:rsid w:val="004A0597"/>
    <w:rPr>
      <w:rFonts w:ascii="Arial" w:eastAsiaTheme="majorEastAsia" w:hAnsi="Arial" w:cstheme="majorBidi"/>
      <w:b/>
      <w:color w:val="000000" w:themeColor="text1"/>
      <w:sz w:val="20"/>
    </w:rPr>
  </w:style>
  <w:style w:type="paragraph" w:customStyle="1" w:styleId="Bulletedlist">
    <w:name w:val="Bulleted list"/>
    <w:basedOn w:val="Normal"/>
    <w:qFormat/>
    <w:rsid w:val="00A14BED"/>
    <w:pPr>
      <w:numPr>
        <w:numId w:val="2"/>
      </w:numPr>
      <w:spacing w:before="60" w:after="60" w:line="240" w:lineRule="auto"/>
      <w:jc w:val="both"/>
    </w:pPr>
    <w:rPr>
      <w:rFonts w:ascii="Arial" w:eastAsia="Times New Roman" w:hAnsi="Arial" w:cs="Times New Roman"/>
      <w:sz w:val="20"/>
      <w:szCs w:val="24"/>
    </w:rPr>
  </w:style>
  <w:style w:type="character" w:customStyle="1" w:styleId="BlueBoldtext">
    <w:name w:val="Blue Bold_text"/>
    <w:semiHidden/>
    <w:qFormat/>
    <w:rsid w:val="00A14BED"/>
    <w:rPr>
      <w:rFonts w:ascii="Arial" w:hAnsi="Arial"/>
      <w:b/>
      <w:color w:val="0075B0"/>
      <w:sz w:val="20"/>
    </w:rPr>
  </w:style>
  <w:style w:type="paragraph" w:customStyle="1" w:styleId="BodyText">
    <w:name w:val="BodyText"/>
    <w:basedOn w:val="Normal"/>
    <w:next w:val="Normal"/>
    <w:rsid w:val="00117DBB"/>
    <w:pPr>
      <w:spacing w:before="120" w:after="120" w:line="240" w:lineRule="auto"/>
    </w:pPr>
    <w:rPr>
      <w:rFonts w:ascii="Arial" w:eastAsia="Times New Roman" w:hAnsi="Arial" w:cs="Times New Roman"/>
      <w:sz w:val="20"/>
      <w:szCs w:val="24"/>
    </w:rPr>
  </w:style>
  <w:style w:type="table" w:styleId="TableGrid">
    <w:name w:val="Table Grid"/>
    <w:basedOn w:val="TableNormal"/>
    <w:uiPriority w:val="59"/>
    <w:rsid w:val="004449E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Body"/>
    <w:basedOn w:val="Normal"/>
    <w:semiHidden/>
    <w:locked/>
    <w:rsid w:val="004449E1"/>
    <w:pPr>
      <w:spacing w:after="0" w:line="240" w:lineRule="auto"/>
    </w:pPr>
    <w:rPr>
      <w:rFonts w:ascii="Arial" w:eastAsia="Times New Roman" w:hAnsi="Arial" w:cs="Times New Roman"/>
      <w:sz w:val="20"/>
      <w:szCs w:val="24"/>
    </w:rPr>
  </w:style>
  <w:style w:type="character" w:customStyle="1" w:styleId="Boldnew">
    <w:name w:val="Bold_new"/>
    <w:basedOn w:val="Strong"/>
    <w:qFormat/>
    <w:rsid w:val="004449E1"/>
    <w:rPr>
      <w:rFonts w:ascii="Arial" w:hAnsi="Arial"/>
      <w:b/>
      <w:bCs/>
      <w:i w:val="0"/>
      <w:color w:val="000000" w:themeColor="text1"/>
      <w:sz w:val="20"/>
    </w:rPr>
  </w:style>
  <w:style w:type="character" w:customStyle="1" w:styleId="BlueItalicinstructions">
    <w:name w:val="Blue Italic_instructions"/>
    <w:qFormat/>
    <w:rsid w:val="004449E1"/>
    <w:rPr>
      <w:rFonts w:ascii="Arial" w:hAnsi="Arial"/>
      <w:i/>
      <w:color w:val="0075B0"/>
      <w:sz w:val="20"/>
    </w:rPr>
  </w:style>
  <w:style w:type="character" w:styleId="Strong">
    <w:name w:val="Strong"/>
    <w:basedOn w:val="DefaultParagraphFont"/>
    <w:uiPriority w:val="22"/>
    <w:semiHidden/>
    <w:locked/>
    <w:rsid w:val="004449E1"/>
    <w:rPr>
      <w:b/>
      <w:bCs/>
    </w:rPr>
  </w:style>
  <w:style w:type="character" w:customStyle="1" w:styleId="BlueBoldItalicguidelinesintropages">
    <w:name w:val="Blue Bold Italic_guidelines_intropages"/>
    <w:qFormat/>
    <w:rsid w:val="004449E1"/>
    <w:rPr>
      <w:rFonts w:ascii="Arial" w:hAnsi="Arial"/>
      <w:b/>
      <w:i/>
      <w:color w:val="0075B0"/>
      <w:sz w:val="20"/>
    </w:rPr>
  </w:style>
  <w:style w:type="paragraph" w:customStyle="1" w:styleId="Body1">
    <w:name w:val="Body1"/>
    <w:basedOn w:val="Normal"/>
    <w:semiHidden/>
    <w:locked/>
    <w:rsid w:val="00E458F0"/>
    <w:pPr>
      <w:spacing w:before="120" w:after="120" w:line="240" w:lineRule="auto"/>
      <w:ind w:left="432"/>
      <w:jc w:val="both"/>
    </w:pPr>
    <w:rPr>
      <w:rFonts w:ascii="Arial" w:eastAsia="Times New Roman" w:hAnsi="Arial" w:cs="Times New Roman"/>
      <w:bCs/>
      <w:sz w:val="20"/>
      <w:szCs w:val="24"/>
    </w:rPr>
  </w:style>
  <w:style w:type="paragraph" w:customStyle="1" w:styleId="Body">
    <w:name w:val="Body"/>
    <w:basedOn w:val="Normal"/>
    <w:semiHidden/>
    <w:locked/>
    <w:rsid w:val="00E458F0"/>
    <w:pPr>
      <w:spacing w:before="80" w:after="80" w:line="240" w:lineRule="auto"/>
      <w:ind w:left="432"/>
    </w:pPr>
    <w:rPr>
      <w:rFonts w:ascii="Arial" w:eastAsia="Times New Roman" w:hAnsi="Arial" w:cs="Times New Roman"/>
      <w:sz w:val="20"/>
      <w:szCs w:val="24"/>
    </w:rPr>
  </w:style>
  <w:style w:type="paragraph" w:customStyle="1" w:styleId="Bulletedlist1">
    <w:name w:val="Bulleted list 1"/>
    <w:basedOn w:val="ListParagraph"/>
    <w:semiHidden/>
    <w:locked/>
    <w:rsid w:val="004A0597"/>
    <w:pPr>
      <w:numPr>
        <w:numId w:val="7"/>
      </w:numPr>
    </w:pPr>
    <w:rPr>
      <w:rFonts w:ascii="Arial" w:hAnsi="Arial"/>
      <w:sz w:val="20"/>
    </w:rPr>
  </w:style>
  <w:style w:type="paragraph" w:customStyle="1" w:styleId="TableCellBody">
    <w:name w:val="Table Cell Body"/>
    <w:basedOn w:val="Normal"/>
    <w:semiHidden/>
    <w:locked/>
    <w:rsid w:val="00B76096"/>
    <w:pPr>
      <w:spacing w:before="40" w:after="40" w:line="280" w:lineRule="atLeast"/>
    </w:pPr>
    <w:rPr>
      <w:rFonts w:ascii="Arial" w:eastAsia="Calibri" w:hAnsi="Arial" w:cs="Arial"/>
      <w:snapToGrid w:val="0"/>
      <w:color w:val="000000"/>
      <w:w w:val="0"/>
      <w:sz w:val="20"/>
      <w:szCs w:val="20"/>
    </w:rPr>
  </w:style>
  <w:style w:type="paragraph" w:styleId="ListParagraph">
    <w:name w:val="List Paragraph"/>
    <w:basedOn w:val="Normal"/>
    <w:qFormat/>
    <w:rsid w:val="00A15E10"/>
    <w:pPr>
      <w:ind w:left="720"/>
      <w:contextualSpacing/>
    </w:pPr>
  </w:style>
  <w:style w:type="paragraph" w:customStyle="1" w:styleId="ProjectName">
    <w:name w:val="Project Name"/>
    <w:basedOn w:val="ListParagraph"/>
    <w:qFormat/>
    <w:rsid w:val="00516FA8"/>
    <w:pPr>
      <w:numPr>
        <w:numId w:val="9"/>
      </w:numPr>
      <w:pBdr>
        <w:bottom w:val="single" w:sz="12" w:space="1" w:color="auto"/>
      </w:pBdr>
    </w:pPr>
    <w:rPr>
      <w:rFonts w:ascii="Arial" w:hAnsi="Arial" w:cs="Arial"/>
      <w:b/>
      <w:sz w:val="20"/>
      <w:szCs w:val="20"/>
    </w:rPr>
  </w:style>
  <w:style w:type="paragraph" w:customStyle="1" w:styleId="Default">
    <w:name w:val="Default"/>
    <w:rsid w:val="00D8052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507780">
      <w:bodyDiv w:val="1"/>
      <w:marLeft w:val="0"/>
      <w:marRight w:val="0"/>
      <w:marTop w:val="0"/>
      <w:marBottom w:val="0"/>
      <w:divBdr>
        <w:top w:val="none" w:sz="0" w:space="0" w:color="auto"/>
        <w:left w:val="none" w:sz="0" w:space="0" w:color="auto"/>
        <w:bottom w:val="none" w:sz="0" w:space="0" w:color="auto"/>
        <w:right w:val="none" w:sz="0" w:space="0" w:color="auto"/>
      </w:divBdr>
    </w:div>
    <w:div w:id="385644292">
      <w:bodyDiv w:val="1"/>
      <w:marLeft w:val="0"/>
      <w:marRight w:val="0"/>
      <w:marTop w:val="0"/>
      <w:marBottom w:val="0"/>
      <w:divBdr>
        <w:top w:val="none" w:sz="0" w:space="0" w:color="auto"/>
        <w:left w:val="none" w:sz="0" w:space="0" w:color="auto"/>
        <w:bottom w:val="none" w:sz="0" w:space="0" w:color="auto"/>
        <w:right w:val="none" w:sz="0" w:space="0" w:color="auto"/>
      </w:divBdr>
    </w:div>
    <w:div w:id="613633681">
      <w:bodyDiv w:val="1"/>
      <w:marLeft w:val="0"/>
      <w:marRight w:val="0"/>
      <w:marTop w:val="0"/>
      <w:marBottom w:val="0"/>
      <w:divBdr>
        <w:top w:val="none" w:sz="0" w:space="0" w:color="auto"/>
        <w:left w:val="none" w:sz="0" w:space="0" w:color="auto"/>
        <w:bottom w:val="none" w:sz="0" w:space="0" w:color="auto"/>
        <w:right w:val="none" w:sz="0" w:space="0" w:color="auto"/>
      </w:divBdr>
    </w:div>
    <w:div w:id="952320251">
      <w:bodyDiv w:val="1"/>
      <w:marLeft w:val="0"/>
      <w:marRight w:val="0"/>
      <w:marTop w:val="0"/>
      <w:marBottom w:val="0"/>
      <w:divBdr>
        <w:top w:val="none" w:sz="0" w:space="0" w:color="auto"/>
        <w:left w:val="none" w:sz="0" w:space="0" w:color="auto"/>
        <w:bottom w:val="none" w:sz="0" w:space="0" w:color="auto"/>
        <w:right w:val="none" w:sz="0" w:space="0" w:color="auto"/>
      </w:divBdr>
    </w:div>
    <w:div w:id="998070398">
      <w:bodyDiv w:val="1"/>
      <w:marLeft w:val="0"/>
      <w:marRight w:val="0"/>
      <w:marTop w:val="0"/>
      <w:marBottom w:val="0"/>
      <w:divBdr>
        <w:top w:val="none" w:sz="0" w:space="0" w:color="auto"/>
        <w:left w:val="none" w:sz="0" w:space="0" w:color="auto"/>
        <w:bottom w:val="none" w:sz="0" w:space="0" w:color="auto"/>
        <w:right w:val="none" w:sz="0" w:space="0" w:color="auto"/>
      </w:divBdr>
    </w:div>
    <w:div w:id="102035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cybage.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5CE40-84B1-43C3-B6FD-C3101241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Nayanam</dc:creator>
  <cp:lastModifiedBy>Nishant Nayanam</cp:lastModifiedBy>
  <cp:revision>15</cp:revision>
  <dcterms:created xsi:type="dcterms:W3CDTF">2018-11-26T14:33:00Z</dcterms:created>
  <dcterms:modified xsi:type="dcterms:W3CDTF">2018-11-29T08:53:00Z</dcterms:modified>
</cp:coreProperties>
</file>